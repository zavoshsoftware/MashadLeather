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865" w:rsidRDefault="00467865" w:rsidP="00856C35">
      <w:pPr>
        <w:pStyle w:val="Heading1"/>
        <w:rPr>
          <w:rFonts w:cs="B Titr"/>
          <w:bCs/>
        </w:rPr>
      </w:pPr>
    </w:p>
    <w:p w:rsidR="003F61D3" w:rsidRPr="003F61D3" w:rsidRDefault="003F61D3" w:rsidP="003F61D3"/>
    <w:tbl>
      <w:tblPr>
        <w:tblStyle w:val="TableGridLight"/>
        <w:tblpPr w:leftFromText="180" w:rightFromText="180" w:vertAnchor="page" w:horzAnchor="margin" w:tblpY="3386"/>
        <w:tblW w:w="5010" w:type="pct"/>
        <w:tblLook w:val="0620" w:firstRow="1" w:lastRow="0" w:firstColumn="0" w:lastColumn="0" w:noHBand="1" w:noVBand="1"/>
      </w:tblPr>
      <w:tblGrid>
        <w:gridCol w:w="10083"/>
        <w:gridCol w:w="17"/>
      </w:tblGrid>
      <w:tr w:rsidR="00730CB0" w:rsidRPr="00DC354B" w:rsidTr="00730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tcW w:w="10083" w:type="dxa"/>
          </w:tcPr>
          <w:p w:rsidR="00D52DB8" w:rsidRDefault="00D52DB8" w:rsidP="006C42A2">
            <w:pPr>
              <w:tabs>
                <w:tab w:val="left" w:pos="6856"/>
              </w:tabs>
              <w:ind w:left="720" w:hanging="720"/>
              <w:jc w:val="right"/>
            </w:pPr>
          </w:p>
          <w:p w:rsidR="00730CB0" w:rsidRPr="00D52DB8" w:rsidRDefault="00730CB0" w:rsidP="00D52DB8">
            <w:pPr>
              <w:jc w:val="right"/>
            </w:pPr>
          </w:p>
        </w:tc>
        <w:tc>
          <w:tcPr>
            <w:tcW w:w="17" w:type="dxa"/>
          </w:tcPr>
          <w:p w:rsidR="00730CB0" w:rsidRPr="00DC354B" w:rsidRDefault="00730CB0" w:rsidP="00730CB0">
            <w:pPr>
              <w:pStyle w:val="CompanyName"/>
              <w:rPr>
                <w:rFonts w:cs="B Titr"/>
                <w:sz w:val="40"/>
                <w:szCs w:val="28"/>
              </w:rPr>
            </w:pPr>
          </w:p>
        </w:tc>
      </w:tr>
    </w:tbl>
    <w:p w:rsidR="00856C35" w:rsidRPr="00730CB0" w:rsidRDefault="00DC354B" w:rsidP="00730CB0">
      <w:pPr>
        <w:pStyle w:val="Heading2"/>
        <w:rPr>
          <w:rFonts w:cs="B Titr"/>
          <w:sz w:val="26"/>
          <w:szCs w:val="26"/>
        </w:rPr>
      </w:pPr>
      <w:r w:rsidRPr="00DC354B">
        <w:rPr>
          <w:rFonts w:cs="B Titr" w:hint="cs"/>
          <w:sz w:val="26"/>
          <w:szCs w:val="26"/>
          <w:rtl/>
        </w:rPr>
        <w:t xml:space="preserve">فرم استخدام </w:t>
      </w:r>
    </w:p>
    <w:tbl>
      <w:tblPr>
        <w:tblStyle w:val="TableGrid"/>
        <w:tblpPr w:leftFromText="180" w:rightFromText="180" w:vertAnchor="text" w:horzAnchor="margin" w:tblpXSpec="center" w:tblpY="96"/>
        <w:bidiVisual/>
        <w:tblW w:w="0" w:type="auto"/>
        <w:tblLook w:val="04A0" w:firstRow="1" w:lastRow="0" w:firstColumn="1" w:lastColumn="0" w:noHBand="0" w:noVBand="1"/>
      </w:tblPr>
      <w:tblGrid>
        <w:gridCol w:w="3520"/>
        <w:gridCol w:w="3275"/>
        <w:gridCol w:w="3275"/>
      </w:tblGrid>
      <w:tr w:rsidR="002958F1" w:rsidRPr="00A452F7" w:rsidTr="00730CB0">
        <w:trPr>
          <w:trHeight w:val="526"/>
        </w:trPr>
        <w:tc>
          <w:tcPr>
            <w:tcW w:w="3520" w:type="dxa"/>
            <w:vAlign w:val="center"/>
          </w:tcPr>
          <w:p w:rsidR="002958F1" w:rsidRPr="00A452F7" w:rsidRDefault="002958F1" w:rsidP="002958F1">
            <w:pPr>
              <w:bidi/>
              <w:rPr>
                <w:rFonts w:cs="B Mitra"/>
                <w:highlight w:val="yellow"/>
                <w:rtl/>
              </w:rPr>
            </w:pPr>
            <w:r w:rsidRPr="00A452F7">
              <w:rPr>
                <w:rFonts w:cs="B Mitra" w:hint="cs"/>
                <w:highlight w:val="yellow"/>
                <w:rtl/>
              </w:rPr>
              <w:t>نام و نام خانوادگی :</w:t>
            </w:r>
          </w:p>
        </w:tc>
        <w:tc>
          <w:tcPr>
            <w:tcW w:w="3275" w:type="dxa"/>
            <w:vAlign w:val="center"/>
          </w:tcPr>
          <w:p w:rsidR="002958F1" w:rsidRPr="00A452F7" w:rsidRDefault="002958F1" w:rsidP="002958F1">
            <w:pPr>
              <w:bidi/>
              <w:rPr>
                <w:rFonts w:cs="B Mitra"/>
                <w:highlight w:val="yellow"/>
                <w:rtl/>
              </w:rPr>
            </w:pPr>
            <w:r w:rsidRPr="00A452F7">
              <w:rPr>
                <w:rFonts w:cs="B Mitra" w:hint="cs"/>
                <w:highlight w:val="yellow"/>
                <w:rtl/>
              </w:rPr>
              <w:t xml:space="preserve">کدملی: </w:t>
            </w:r>
          </w:p>
        </w:tc>
        <w:tc>
          <w:tcPr>
            <w:tcW w:w="3275" w:type="dxa"/>
            <w:vAlign w:val="center"/>
          </w:tcPr>
          <w:p w:rsidR="002958F1" w:rsidRPr="00A452F7" w:rsidRDefault="00CF331B" w:rsidP="002958F1">
            <w:pPr>
              <w:bidi/>
              <w:spacing w:after="160" w:line="259" w:lineRule="auto"/>
              <w:rPr>
                <w:rFonts w:cs="B Mitra"/>
                <w:sz w:val="24"/>
                <w:highlight w:val="yellow"/>
                <w:rtl/>
                <w:lang w:bidi="fa-IR"/>
              </w:rPr>
            </w:pPr>
            <w:r w:rsidRPr="00A452F7">
              <w:rPr>
                <w:rFonts w:cs="B Mitra" w:hint="cs"/>
                <w:noProof/>
                <w:sz w:val="24"/>
                <w:highlight w:val="yellow"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1644412" wp14:editId="4E941239">
                      <wp:simplePos x="0" y="0"/>
                      <wp:positionH relativeFrom="column">
                        <wp:posOffset>421640</wp:posOffset>
                      </wp:positionH>
                      <wp:positionV relativeFrom="paragraph">
                        <wp:posOffset>73660</wp:posOffset>
                      </wp:positionV>
                      <wp:extent cx="133350" cy="107950"/>
                      <wp:effectExtent l="0" t="0" r="19050" b="2540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oundrect w14:anchorId="07BF1A44" id="Rounded Rectangle 9" o:spid="_x0000_s1026" style="position:absolute;margin-left:33.2pt;margin-top:5.8pt;width:10.5pt;height: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" fillcolor="window" strokecolor="#70ad47" strokeweight="1pt">
                      <v:stroke joinstyle="miter"/>
                    </v:roundrect>
                  </w:pict>
                </mc:Fallback>
              </mc:AlternateContent>
            </w:r>
            <w:r w:rsidRPr="00A452F7">
              <w:rPr>
                <w:rFonts w:cs="B Mitra" w:hint="cs"/>
                <w:noProof/>
                <w:sz w:val="24"/>
                <w:highlight w:val="yellow"/>
                <w:rtl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19DF0B7" wp14:editId="1328702E">
                      <wp:simplePos x="0" y="0"/>
                      <wp:positionH relativeFrom="column">
                        <wp:posOffset>1155700</wp:posOffset>
                      </wp:positionH>
                      <wp:positionV relativeFrom="paragraph">
                        <wp:posOffset>83185</wp:posOffset>
                      </wp:positionV>
                      <wp:extent cx="133350" cy="107950"/>
                      <wp:effectExtent l="0" t="0" r="19050" b="25400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oundrect w14:anchorId="67EE6BF3" id="Rounded Rectangle 10" o:spid="_x0000_s1026" style="position:absolute;margin-left:91pt;margin-top:6.55pt;width:10.5pt;height: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" fillcolor="window" strokecolor="#70ad47" strokeweight="1pt">
                      <v:stroke joinstyle="miter"/>
                    </v:roundrect>
                  </w:pict>
                </mc:Fallback>
              </mc:AlternateContent>
            </w:r>
            <w:r w:rsidR="00DB5372" w:rsidRPr="00A452F7">
              <w:rPr>
                <w:rFonts w:cs="B Mitra" w:hint="cs"/>
                <w:sz w:val="24"/>
                <w:highlight w:val="yellow"/>
                <w:rtl/>
                <w:lang w:bidi="fa-IR"/>
              </w:rPr>
              <w:t>جنسیت:   زن                 مرد</w:t>
            </w:r>
          </w:p>
        </w:tc>
      </w:tr>
      <w:tr w:rsidR="00CF331B" w:rsidRPr="00A452F7" w:rsidTr="00730CB0">
        <w:trPr>
          <w:trHeight w:val="526"/>
        </w:trPr>
        <w:tc>
          <w:tcPr>
            <w:tcW w:w="3520" w:type="dxa"/>
            <w:vAlign w:val="center"/>
          </w:tcPr>
          <w:p w:rsidR="00CF331B" w:rsidRPr="00A452F7" w:rsidRDefault="00CF331B" w:rsidP="00CF331B">
            <w:pPr>
              <w:bidi/>
              <w:rPr>
                <w:rFonts w:cs="B Mitra"/>
                <w:highlight w:val="yellow"/>
                <w:rtl/>
              </w:rPr>
            </w:pPr>
            <w:r w:rsidRPr="00A452F7">
              <w:rPr>
                <w:rFonts w:cs="B Mitra" w:hint="cs"/>
                <w:highlight w:val="yellow"/>
                <w:rtl/>
              </w:rPr>
              <w:t>تاریخ تولد:</w:t>
            </w:r>
          </w:p>
        </w:tc>
        <w:tc>
          <w:tcPr>
            <w:tcW w:w="3275" w:type="dxa"/>
            <w:vAlign w:val="center"/>
          </w:tcPr>
          <w:p w:rsidR="00CF331B" w:rsidRPr="00A452F7" w:rsidRDefault="00CF331B" w:rsidP="002958F1">
            <w:pPr>
              <w:bidi/>
              <w:rPr>
                <w:rFonts w:cs="B Mitra"/>
                <w:highlight w:val="yellow"/>
                <w:rtl/>
              </w:rPr>
            </w:pPr>
            <w:r w:rsidRPr="00A452F7">
              <w:rPr>
                <w:rFonts w:cs="B Mitra" w:hint="cs"/>
                <w:highlight w:val="yellow"/>
                <w:rtl/>
              </w:rPr>
              <w:t xml:space="preserve">محل تولد:  </w:t>
            </w:r>
          </w:p>
        </w:tc>
        <w:tc>
          <w:tcPr>
            <w:tcW w:w="3275" w:type="dxa"/>
            <w:vAlign w:val="center"/>
          </w:tcPr>
          <w:p w:rsidR="00CF331B" w:rsidRPr="00A452F7" w:rsidRDefault="00455DB8" w:rsidP="00CF331B">
            <w:pPr>
              <w:bidi/>
              <w:spacing w:after="160" w:line="259" w:lineRule="auto"/>
              <w:rPr>
                <w:rFonts w:cs="B Mitra"/>
                <w:noProof/>
                <w:sz w:val="24"/>
                <w:highlight w:val="yellow"/>
                <w:rtl/>
              </w:rPr>
            </w:pPr>
            <w:r w:rsidRPr="00A452F7">
              <w:rPr>
                <w:rFonts w:cs="B Mitra" w:hint="cs"/>
                <w:noProof/>
                <w:sz w:val="24"/>
                <w:highlight w:val="yellow"/>
                <w:rtl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CB136EE" wp14:editId="0594F293">
                      <wp:simplePos x="0" y="0"/>
                      <wp:positionH relativeFrom="column">
                        <wp:posOffset>891540</wp:posOffset>
                      </wp:positionH>
                      <wp:positionV relativeFrom="paragraph">
                        <wp:posOffset>66675</wp:posOffset>
                      </wp:positionV>
                      <wp:extent cx="133350" cy="107950"/>
                      <wp:effectExtent l="0" t="0" r="19050" b="25400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oundrect w14:anchorId="6B9A1EE0" id="Rounded Rectangle 4" o:spid="_x0000_s1026" style="position:absolute;margin-left:70.2pt;margin-top:5.25pt;width:10.5pt;height:8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" fillcolor="window" strokecolor="#70ad47" strokeweight="1pt">
                      <v:stroke joinstyle="miter"/>
                    </v:roundrect>
                  </w:pict>
                </mc:Fallback>
              </mc:AlternateContent>
            </w:r>
            <w:r w:rsidRPr="00A452F7">
              <w:rPr>
                <w:rFonts w:cs="B Mitra" w:hint="cs"/>
                <w:noProof/>
                <w:sz w:val="24"/>
                <w:highlight w:val="yellow"/>
                <w:rtl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3E2FF10" wp14:editId="6660051E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69850</wp:posOffset>
                      </wp:positionV>
                      <wp:extent cx="133350" cy="107950"/>
                      <wp:effectExtent l="0" t="0" r="19050" b="25400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oundrect w14:anchorId="44686340" id="Rounded Rectangle 5" o:spid="_x0000_s1026" style="position:absolute;margin-left:22.2pt;margin-top:5.5pt;width:10.5pt;height:8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" fillcolor="window" strokecolor="#70ad47" strokeweight="1pt">
                      <v:stroke joinstyle="miter"/>
                    </v:roundrect>
                  </w:pict>
                </mc:Fallback>
              </mc:AlternateContent>
            </w:r>
            <w:r w:rsidR="00CF331B" w:rsidRPr="00A452F7">
              <w:rPr>
                <w:rFonts w:cs="B Mitra" w:hint="cs"/>
                <w:noProof/>
                <w:sz w:val="24"/>
                <w:highlight w:val="yellow"/>
                <w:rtl/>
              </w:rPr>
              <w:t xml:space="preserve">وضعیت تاهل:  مجرد          متاهل </w:t>
            </w:r>
          </w:p>
        </w:tc>
      </w:tr>
    </w:tbl>
    <w:tbl>
      <w:tblPr>
        <w:tblStyle w:val="TableGrid"/>
        <w:tblpPr w:leftFromText="180" w:rightFromText="180" w:vertAnchor="text" w:horzAnchor="margin" w:tblpY="68"/>
        <w:tblOverlap w:val="never"/>
        <w:bidiVisual/>
        <w:tblW w:w="10073" w:type="dxa"/>
        <w:tblLook w:val="04A0" w:firstRow="1" w:lastRow="0" w:firstColumn="1" w:lastColumn="0" w:noHBand="0" w:noVBand="1"/>
      </w:tblPr>
      <w:tblGrid>
        <w:gridCol w:w="3501"/>
        <w:gridCol w:w="3240"/>
        <w:gridCol w:w="3332"/>
      </w:tblGrid>
      <w:tr w:rsidR="00455DB8" w:rsidRPr="00A452F7" w:rsidTr="00455DB8">
        <w:trPr>
          <w:trHeight w:val="444"/>
        </w:trPr>
        <w:tc>
          <w:tcPr>
            <w:tcW w:w="3501" w:type="dxa"/>
            <w:vAlign w:val="center"/>
          </w:tcPr>
          <w:p w:rsidR="00455DB8" w:rsidRPr="00A452F7" w:rsidRDefault="00455DB8" w:rsidP="00455DB8">
            <w:pPr>
              <w:bidi/>
              <w:rPr>
                <w:rFonts w:cs="B Mitra"/>
                <w:highlight w:val="yellow"/>
                <w:rtl/>
              </w:rPr>
            </w:pPr>
            <w:r w:rsidRPr="00A452F7">
              <w:rPr>
                <w:rFonts w:cs="B Mitra" w:hint="cs"/>
                <w:highlight w:val="yellow"/>
                <w:rtl/>
              </w:rPr>
              <w:t xml:space="preserve">تعداد فرزندان : </w:t>
            </w:r>
          </w:p>
        </w:tc>
        <w:tc>
          <w:tcPr>
            <w:tcW w:w="3240" w:type="dxa"/>
            <w:vAlign w:val="center"/>
          </w:tcPr>
          <w:p w:rsidR="00455DB8" w:rsidRPr="00A452F7" w:rsidRDefault="00455DB8" w:rsidP="00455DB8">
            <w:pPr>
              <w:bidi/>
              <w:rPr>
                <w:rFonts w:cs="B Mitra"/>
                <w:highlight w:val="yellow"/>
                <w:rtl/>
              </w:rPr>
            </w:pPr>
            <w:r w:rsidRPr="00A452F7">
              <w:rPr>
                <w:rFonts w:cs="B Mitra" w:hint="cs"/>
                <w:highlight w:val="yellow"/>
                <w:rtl/>
              </w:rPr>
              <w:t xml:space="preserve">تعداد افراد تحت تکلف:  </w:t>
            </w:r>
          </w:p>
        </w:tc>
        <w:tc>
          <w:tcPr>
            <w:tcW w:w="3332" w:type="dxa"/>
            <w:vAlign w:val="center"/>
          </w:tcPr>
          <w:p w:rsidR="00455DB8" w:rsidRPr="00A452F7" w:rsidRDefault="00455DB8" w:rsidP="00455DB8">
            <w:pPr>
              <w:bidi/>
              <w:rPr>
                <w:rFonts w:cs="Calibri"/>
                <w:highlight w:val="yellow"/>
                <w:rtl/>
              </w:rPr>
            </w:pPr>
            <w:r w:rsidRPr="00A452F7">
              <w:rPr>
                <w:rFonts w:cs="B Mitra" w:hint="cs"/>
                <w:highlight w:val="yellow"/>
                <w:rtl/>
              </w:rPr>
              <w:t xml:space="preserve">ملیت </w:t>
            </w:r>
            <w:r w:rsidRPr="00A452F7">
              <w:rPr>
                <w:rFonts w:cs="Calibri" w:hint="cs"/>
                <w:highlight w:val="yellow"/>
                <w:rtl/>
              </w:rPr>
              <w:t>:</w:t>
            </w:r>
          </w:p>
        </w:tc>
      </w:tr>
    </w:tbl>
    <w:p w:rsidR="00CF331B" w:rsidRPr="00A452F7" w:rsidRDefault="00CF331B" w:rsidP="00CF331B">
      <w:pPr>
        <w:bidi/>
        <w:rPr>
          <w:rFonts w:cs="B Mitra"/>
          <w:sz w:val="6"/>
          <w:szCs w:val="10"/>
          <w:highlight w:val="yellow"/>
          <w:rtl/>
        </w:rPr>
      </w:pPr>
    </w:p>
    <w:p w:rsidR="00730CB0" w:rsidRPr="00A452F7" w:rsidRDefault="00DD4A54" w:rsidP="00107458">
      <w:pPr>
        <w:bidi/>
        <w:rPr>
          <w:rFonts w:cs="B Mitra"/>
          <w:highlight w:val="yellow"/>
          <w:rtl/>
        </w:rPr>
      </w:pPr>
      <w:r w:rsidRPr="00A452F7">
        <w:rPr>
          <w:rFonts w:cs="B Mitra" w:hint="cs"/>
          <w:highlight w:val="yellow"/>
          <w:rtl/>
        </w:rPr>
        <w:t>شماره تلفن همراه:________________________آدرس ایمیل :</w:t>
      </w:r>
      <w:r w:rsidR="00286419" w:rsidRPr="00A452F7">
        <w:rPr>
          <w:rFonts w:cs="B Mitra"/>
          <w:highlight w:val="yellow"/>
        </w:rPr>
        <w:t>_____________________________________________</w:t>
      </w:r>
    </w:p>
    <w:p w:rsidR="00EE477A" w:rsidRPr="00A452F7" w:rsidRDefault="00730CB0" w:rsidP="00EE477A">
      <w:pPr>
        <w:bidi/>
        <w:ind w:hanging="90"/>
        <w:rPr>
          <w:rFonts w:cs="B Mitra"/>
          <w:highlight w:val="yellow"/>
          <w:rtl/>
        </w:rPr>
      </w:pPr>
      <w:r w:rsidRPr="00A452F7">
        <w:rPr>
          <w:rFonts w:cs="B Mitra" w:hint="cs"/>
          <w:highlight w:val="yellow"/>
          <w:rtl/>
        </w:rPr>
        <w:t xml:space="preserve"> آدرس محل سکونت:   </w:t>
      </w:r>
      <w:r w:rsidR="000825FA" w:rsidRPr="00A452F7">
        <w:rPr>
          <w:rFonts w:cs="B Mitra" w:hint="cs"/>
          <w:highlight w:val="yellow"/>
          <w:rtl/>
        </w:rPr>
        <w:t>_____________________________________________________________________</w:t>
      </w:r>
    </w:p>
    <w:tbl>
      <w:tblPr>
        <w:tblStyle w:val="TableGrid"/>
        <w:tblpPr w:leftFromText="180" w:rightFromText="180" w:vertAnchor="text" w:horzAnchor="margin" w:tblpXSpec="right" w:tblpY="139"/>
        <w:bidiVisual/>
        <w:tblW w:w="10117" w:type="dxa"/>
        <w:tblLook w:val="04A0" w:firstRow="1" w:lastRow="0" w:firstColumn="1" w:lastColumn="0" w:noHBand="0" w:noVBand="1"/>
      </w:tblPr>
      <w:tblGrid>
        <w:gridCol w:w="10117"/>
      </w:tblGrid>
      <w:tr w:rsidR="00EE477A" w:rsidRPr="00A452F7" w:rsidTr="00E147C8">
        <w:trPr>
          <w:trHeight w:val="370"/>
        </w:trPr>
        <w:tc>
          <w:tcPr>
            <w:tcW w:w="10117" w:type="dxa"/>
            <w:vAlign w:val="center"/>
          </w:tcPr>
          <w:p w:rsidR="00EE477A" w:rsidRPr="00A452F7" w:rsidRDefault="00C052C4" w:rsidP="00E147C8">
            <w:pPr>
              <w:bidi/>
              <w:spacing w:after="160" w:line="259" w:lineRule="auto"/>
              <w:rPr>
                <w:rFonts w:ascii="Calibri" w:eastAsia="Calibri" w:hAnsi="Calibri" w:cs="B Mitra"/>
                <w:sz w:val="24"/>
                <w:highlight w:val="yellow"/>
                <w:rtl/>
                <w:lang w:bidi="fa-IR"/>
              </w:rPr>
            </w:pPr>
            <w:r w:rsidRPr="00A452F7">
              <w:rPr>
                <w:rFonts w:cs="B Mitra" w:hint="cs"/>
                <w:noProof/>
                <w:sz w:val="24"/>
                <w:highlight w:val="yellow"/>
                <w:rtl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C7FEB5D" wp14:editId="3275471F">
                      <wp:simplePos x="0" y="0"/>
                      <wp:positionH relativeFrom="column">
                        <wp:posOffset>2065655</wp:posOffset>
                      </wp:positionH>
                      <wp:positionV relativeFrom="paragraph">
                        <wp:posOffset>75565</wp:posOffset>
                      </wp:positionV>
                      <wp:extent cx="120650" cy="88900"/>
                      <wp:effectExtent l="0" t="0" r="12700" b="25400"/>
                      <wp:wrapNone/>
                      <wp:docPr id="1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889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oundrect w14:anchorId="02312013" id="Rounded Rectangle 19" o:spid="_x0000_s1026" style="position:absolute;margin-left:162.65pt;margin-top:5.95pt;width:9.5pt;height: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" fillcolor="window" strokecolor="#70ad47" strokeweight="1pt">
                      <v:stroke joinstyle="miter"/>
                    </v:roundrect>
                  </w:pict>
                </mc:Fallback>
              </mc:AlternateContent>
            </w:r>
            <w:r w:rsidRPr="00A452F7">
              <w:rPr>
                <w:rFonts w:cs="B Mitra" w:hint="cs"/>
                <w:noProof/>
                <w:sz w:val="24"/>
                <w:highlight w:val="yellow"/>
                <w:rtl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4678941" wp14:editId="63094081">
                      <wp:simplePos x="0" y="0"/>
                      <wp:positionH relativeFrom="column">
                        <wp:posOffset>4044315</wp:posOffset>
                      </wp:positionH>
                      <wp:positionV relativeFrom="paragraph">
                        <wp:posOffset>63500</wp:posOffset>
                      </wp:positionV>
                      <wp:extent cx="120650" cy="88900"/>
                      <wp:effectExtent l="0" t="0" r="12700" b="2540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889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oundrect w14:anchorId="5366D1C2" id="Rounded Rectangle 17" o:spid="_x0000_s1026" style="position:absolute;margin-left:318.45pt;margin-top:5pt;width:9.5pt;height: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" fillcolor="window" strokecolor="#70ad47" strokeweight="1pt">
                      <v:stroke joinstyle="miter"/>
                    </v:roundrect>
                  </w:pict>
                </mc:Fallback>
              </mc:AlternateContent>
            </w:r>
            <w:r w:rsidRPr="00A452F7">
              <w:rPr>
                <w:rFonts w:cs="B Mitra" w:hint="cs"/>
                <w:noProof/>
                <w:sz w:val="24"/>
                <w:highlight w:val="yellow"/>
                <w:rtl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8363F29" wp14:editId="3421EC00">
                      <wp:simplePos x="0" y="0"/>
                      <wp:positionH relativeFrom="column">
                        <wp:posOffset>3034665</wp:posOffset>
                      </wp:positionH>
                      <wp:positionV relativeFrom="paragraph">
                        <wp:posOffset>72390</wp:posOffset>
                      </wp:positionV>
                      <wp:extent cx="120650" cy="88900"/>
                      <wp:effectExtent l="0" t="0" r="12700" b="2540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889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oundrect w14:anchorId="469141DA" id="Rounded Rectangle 18" o:spid="_x0000_s1026" style="position:absolute;margin-left:238.95pt;margin-top:5.7pt;width:9.5pt;height: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" fillcolor="window" strokecolor="#70ad47" strokeweight="1pt">
                      <v:stroke joinstyle="miter"/>
                    </v:roundrect>
                  </w:pict>
                </mc:Fallback>
              </mc:AlternateContent>
            </w:r>
            <w:r w:rsidRPr="00A452F7">
              <w:rPr>
                <w:rFonts w:cs="B Mitra" w:hint="cs"/>
                <w:noProof/>
                <w:sz w:val="24"/>
                <w:highlight w:val="yellow"/>
                <w:rtl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05972A5" wp14:editId="329014EF">
                      <wp:simplePos x="0" y="0"/>
                      <wp:positionH relativeFrom="column">
                        <wp:posOffset>899795</wp:posOffset>
                      </wp:positionH>
                      <wp:positionV relativeFrom="paragraph">
                        <wp:posOffset>51435</wp:posOffset>
                      </wp:positionV>
                      <wp:extent cx="120650" cy="88900"/>
                      <wp:effectExtent l="0" t="0" r="12700" b="25400"/>
                      <wp:wrapNone/>
                      <wp:docPr id="20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889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oundrect w14:anchorId="7AA27DE2" id="Rounded Rectangle 20" o:spid="_x0000_s1026" style="position:absolute;margin-left:70.85pt;margin-top:4.05pt;width:9.5pt;height: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" fillcolor="window" strokecolor="#70ad47" strokeweight="1pt">
                      <v:stroke joinstyle="miter"/>
                    </v:roundrect>
                  </w:pict>
                </mc:Fallback>
              </mc:AlternateContent>
            </w:r>
            <w:r w:rsidR="00EE477A" w:rsidRPr="00A452F7">
              <w:rPr>
                <w:rFonts w:cs="B Mitra" w:hint="cs"/>
                <w:noProof/>
                <w:sz w:val="24"/>
                <w:highlight w:val="yellow"/>
                <w:rtl/>
              </w:rPr>
              <w:t xml:space="preserve">وضعیت نظام وظیفه       </w:t>
            </w:r>
            <w:r w:rsidR="00455DB8" w:rsidRPr="00A452F7">
              <w:rPr>
                <w:rFonts w:cs="B Mitra" w:hint="cs"/>
                <w:noProof/>
                <w:sz w:val="24"/>
                <w:highlight w:val="yellow"/>
                <w:rtl/>
              </w:rPr>
              <w:t xml:space="preserve">      </w:t>
            </w:r>
            <w:r w:rsidR="00EE477A" w:rsidRPr="00A452F7">
              <w:rPr>
                <w:rFonts w:cs="B Mitra" w:hint="cs"/>
                <w:noProof/>
                <w:sz w:val="24"/>
                <w:highlight w:val="yellow"/>
                <w:rtl/>
              </w:rPr>
              <w:t xml:space="preserve"> معافیت:  تحصیلی             </w:t>
            </w:r>
            <w:r w:rsidR="00455DB8" w:rsidRPr="00A452F7">
              <w:rPr>
                <w:rFonts w:cs="B Mitra" w:hint="cs"/>
                <w:noProof/>
                <w:sz w:val="24"/>
                <w:highlight w:val="yellow"/>
                <w:rtl/>
              </w:rPr>
              <w:t xml:space="preserve">     </w:t>
            </w:r>
            <w:r w:rsidR="00EE477A" w:rsidRPr="00A452F7">
              <w:rPr>
                <w:rFonts w:cs="B Mitra" w:hint="cs"/>
                <w:noProof/>
                <w:sz w:val="24"/>
                <w:highlight w:val="yellow"/>
                <w:rtl/>
              </w:rPr>
              <w:t xml:space="preserve">   </w:t>
            </w:r>
            <w:r w:rsidR="00455DB8" w:rsidRPr="00A452F7">
              <w:rPr>
                <w:rFonts w:cs="B Mitra" w:hint="cs"/>
                <w:noProof/>
                <w:sz w:val="24"/>
                <w:highlight w:val="yellow"/>
                <w:rtl/>
              </w:rPr>
              <w:t xml:space="preserve">پزشکی                </w:t>
            </w:r>
            <w:r w:rsidR="00EE477A" w:rsidRPr="00A452F7">
              <w:rPr>
                <w:rFonts w:cs="B Mitra" w:hint="cs"/>
                <w:noProof/>
                <w:sz w:val="24"/>
                <w:highlight w:val="yellow"/>
                <w:rtl/>
              </w:rPr>
              <w:t xml:space="preserve"> </w:t>
            </w:r>
            <w:r w:rsidR="00455DB8" w:rsidRPr="00A452F7">
              <w:rPr>
                <w:rFonts w:cs="B Mitra" w:hint="cs"/>
                <w:noProof/>
                <w:sz w:val="24"/>
                <w:highlight w:val="yellow"/>
                <w:rtl/>
              </w:rPr>
              <w:t xml:space="preserve">  مشمول               </w:t>
            </w:r>
            <w:r w:rsidR="00EE477A" w:rsidRPr="00A452F7">
              <w:rPr>
                <w:rFonts w:cs="B Mitra" w:hint="cs"/>
                <w:noProof/>
                <w:sz w:val="24"/>
                <w:highlight w:val="yellow"/>
                <w:rtl/>
              </w:rPr>
              <w:t xml:space="preserve">    پایان خدمت</w:t>
            </w:r>
          </w:p>
        </w:tc>
      </w:tr>
      <w:tr w:rsidR="00EE477A" w:rsidRPr="00A452F7" w:rsidTr="00E147C8">
        <w:trPr>
          <w:trHeight w:val="370"/>
        </w:trPr>
        <w:tc>
          <w:tcPr>
            <w:tcW w:w="10117" w:type="dxa"/>
            <w:vAlign w:val="center"/>
          </w:tcPr>
          <w:p w:rsidR="00DB0B34" w:rsidRPr="00A452F7" w:rsidRDefault="009E09E4" w:rsidP="00C052C4">
            <w:pPr>
              <w:bidi/>
              <w:spacing w:after="160" w:line="259" w:lineRule="auto"/>
              <w:rPr>
                <w:rFonts w:cs="B Mitra"/>
                <w:noProof/>
                <w:sz w:val="24"/>
                <w:highlight w:val="yellow"/>
                <w:rtl/>
              </w:rPr>
            </w:pPr>
            <w:r w:rsidRPr="00A452F7">
              <w:rPr>
                <w:rFonts w:cs="B Mitra" w:hint="cs"/>
                <w:noProof/>
                <w:sz w:val="24"/>
                <w:highlight w:val="yellow"/>
                <w:rtl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4AC154F" wp14:editId="38BA6CAA">
                      <wp:simplePos x="0" y="0"/>
                      <wp:positionH relativeFrom="column">
                        <wp:posOffset>1891665</wp:posOffset>
                      </wp:positionH>
                      <wp:positionV relativeFrom="paragraph">
                        <wp:posOffset>82550</wp:posOffset>
                      </wp:positionV>
                      <wp:extent cx="120650" cy="88900"/>
                      <wp:effectExtent l="0" t="0" r="12700" b="25400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889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oundrect w14:anchorId="5CD955E7" id="Rounded Rectangle 13" o:spid="_x0000_s1026" style="position:absolute;margin-left:148.95pt;margin-top:6.5pt;width:9.5pt;height: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" fillcolor="window" strokecolor="#70ad47" strokeweight="1pt">
                      <v:stroke joinstyle="miter"/>
                    </v:roundrect>
                  </w:pict>
                </mc:Fallback>
              </mc:AlternateContent>
            </w:r>
            <w:r w:rsidR="00471B3C" w:rsidRPr="00A452F7">
              <w:rPr>
                <w:rFonts w:cs="B Mitra" w:hint="cs"/>
                <w:noProof/>
                <w:sz w:val="24"/>
                <w:highlight w:val="yellow"/>
                <w:rtl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E343BF1" wp14:editId="64EC7573">
                      <wp:simplePos x="0" y="0"/>
                      <wp:positionH relativeFrom="column">
                        <wp:posOffset>2847340</wp:posOffset>
                      </wp:positionH>
                      <wp:positionV relativeFrom="paragraph">
                        <wp:posOffset>86360</wp:posOffset>
                      </wp:positionV>
                      <wp:extent cx="120650" cy="88900"/>
                      <wp:effectExtent l="0" t="0" r="12700" b="2540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889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oundrect w14:anchorId="0DF1023F" id="Rounded Rectangle 2" o:spid="_x0000_s1026" style="position:absolute;margin-left:224.2pt;margin-top:6.8pt;width:9.5pt;height: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" fillcolor="window" strokecolor="#70ad47" strokeweight="1pt">
                      <v:stroke joinstyle="miter"/>
                    </v:roundrect>
                  </w:pict>
                </mc:Fallback>
              </mc:AlternateContent>
            </w:r>
            <w:r w:rsidR="00471B3C" w:rsidRPr="00A452F7">
              <w:rPr>
                <w:rFonts w:cs="B Mitra" w:hint="cs"/>
                <w:noProof/>
                <w:sz w:val="24"/>
                <w:highlight w:val="yellow"/>
                <w:rtl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AF20566" wp14:editId="01C5CCB6">
                      <wp:simplePos x="0" y="0"/>
                      <wp:positionH relativeFrom="column">
                        <wp:posOffset>4272915</wp:posOffset>
                      </wp:positionH>
                      <wp:positionV relativeFrom="paragraph">
                        <wp:posOffset>67310</wp:posOffset>
                      </wp:positionV>
                      <wp:extent cx="120650" cy="88900"/>
                      <wp:effectExtent l="0" t="0" r="12700" b="2540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889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oundrect w14:anchorId="1F573431" id="Rounded Rectangle 1" o:spid="_x0000_s1026" style="position:absolute;margin-left:336.45pt;margin-top:5.3pt;width:9.5pt;height: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" fillcolor="window" strokecolor="#70ad47" strokeweight="1pt">
                      <v:stroke joinstyle="miter"/>
                    </v:roundrect>
                  </w:pict>
                </mc:Fallback>
              </mc:AlternateContent>
            </w:r>
            <w:r w:rsidR="00471B3C" w:rsidRPr="00A452F7">
              <w:rPr>
                <w:rFonts w:cs="B Mitra" w:hint="cs"/>
                <w:noProof/>
                <w:sz w:val="24"/>
                <w:highlight w:val="yellow"/>
                <w:rtl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F373F0F" wp14:editId="357B1816">
                      <wp:simplePos x="0" y="0"/>
                      <wp:positionH relativeFrom="column">
                        <wp:posOffset>951230</wp:posOffset>
                      </wp:positionH>
                      <wp:positionV relativeFrom="paragraph">
                        <wp:posOffset>81915</wp:posOffset>
                      </wp:positionV>
                      <wp:extent cx="120650" cy="88900"/>
                      <wp:effectExtent l="0" t="0" r="12700" b="2540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889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oundrect w14:anchorId="4DC17BD1" id="Rounded Rectangle 3" o:spid="_x0000_s1026" style="position:absolute;margin-left:74.9pt;margin-top:6.45pt;width:9.5pt;height: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" fillcolor="window" strokecolor="#70ad47" strokeweight="1pt">
                      <v:stroke joinstyle="miter"/>
                    </v:roundrect>
                  </w:pict>
                </mc:Fallback>
              </mc:AlternateContent>
            </w:r>
            <w:r w:rsidR="00EE477A" w:rsidRPr="00A452F7">
              <w:rPr>
                <w:rFonts w:cs="B Mitra" w:hint="cs"/>
                <w:noProof/>
                <w:sz w:val="24"/>
                <w:highlight w:val="yellow"/>
                <w:rtl/>
              </w:rPr>
              <w:t xml:space="preserve">وضعیت جسمانی  </w:t>
            </w:r>
            <w:r w:rsidR="00471B3C" w:rsidRPr="00A452F7">
              <w:rPr>
                <w:rFonts w:cs="B Mitra" w:hint="cs"/>
                <w:noProof/>
                <w:sz w:val="24"/>
                <w:highlight w:val="yellow"/>
                <w:rtl/>
              </w:rPr>
              <w:t xml:space="preserve">                </w:t>
            </w:r>
            <w:r w:rsidR="00EE477A" w:rsidRPr="00A452F7">
              <w:rPr>
                <w:rFonts w:cs="B Mitra" w:hint="cs"/>
                <w:noProof/>
                <w:sz w:val="24"/>
                <w:highlight w:val="yellow"/>
                <w:rtl/>
              </w:rPr>
              <w:t xml:space="preserve"> کاملا سالم      </w:t>
            </w:r>
            <w:r w:rsidR="00471B3C" w:rsidRPr="00A452F7">
              <w:rPr>
                <w:rFonts w:cs="B Mitra" w:hint="cs"/>
                <w:noProof/>
                <w:sz w:val="24"/>
                <w:highlight w:val="yellow"/>
                <w:rtl/>
              </w:rPr>
              <w:t xml:space="preserve">              </w:t>
            </w:r>
            <w:r w:rsidR="00EE477A" w:rsidRPr="00A452F7">
              <w:rPr>
                <w:rFonts w:cs="B Mitra" w:hint="cs"/>
                <w:noProof/>
                <w:sz w:val="24"/>
                <w:highlight w:val="yellow"/>
                <w:rtl/>
              </w:rPr>
              <w:t xml:space="preserve">      بیماری خاص           سابقه جراحی            </w:t>
            </w:r>
            <w:r w:rsidR="00471B3C" w:rsidRPr="00A452F7">
              <w:rPr>
                <w:rFonts w:cs="B Mitra" w:hint="cs"/>
                <w:noProof/>
                <w:sz w:val="24"/>
                <w:highlight w:val="yellow"/>
                <w:rtl/>
              </w:rPr>
              <w:t xml:space="preserve"> </w:t>
            </w:r>
            <w:r w:rsidR="00EE477A" w:rsidRPr="00A452F7">
              <w:rPr>
                <w:rFonts w:cs="B Mitra" w:hint="cs"/>
                <w:noProof/>
                <w:sz w:val="24"/>
                <w:highlight w:val="yellow"/>
                <w:rtl/>
              </w:rPr>
              <w:t xml:space="preserve">  نقص عضو   </w:t>
            </w:r>
          </w:p>
        </w:tc>
      </w:tr>
      <w:tr w:rsidR="00C052C4" w:rsidRPr="00A452F7" w:rsidTr="00D52DB8">
        <w:trPr>
          <w:trHeight w:val="638"/>
        </w:trPr>
        <w:tc>
          <w:tcPr>
            <w:tcW w:w="10117" w:type="dxa"/>
            <w:vAlign w:val="center"/>
          </w:tcPr>
          <w:p w:rsidR="00C052C4" w:rsidRPr="00A452F7" w:rsidRDefault="00D52DB8" w:rsidP="00C052C4">
            <w:pPr>
              <w:bidi/>
              <w:rPr>
                <w:rFonts w:cs="B Mitra"/>
                <w:highlight w:val="yellow"/>
                <w:rtl/>
                <w:lang w:bidi="fa-IR"/>
              </w:rPr>
            </w:pPr>
            <w:r w:rsidRPr="00A452F7">
              <w:rPr>
                <w:rFonts w:cs="B Mitra" w:hint="cs"/>
                <w:i/>
                <w:noProof/>
                <w:highlight w:val="yellow"/>
                <w:rtl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51F2D35" wp14:editId="08160BE5">
                      <wp:simplePos x="0" y="0"/>
                      <wp:positionH relativeFrom="column">
                        <wp:posOffset>3938270</wp:posOffset>
                      </wp:positionH>
                      <wp:positionV relativeFrom="paragraph">
                        <wp:posOffset>72390</wp:posOffset>
                      </wp:positionV>
                      <wp:extent cx="105410" cy="95250"/>
                      <wp:effectExtent l="0" t="0" r="27940" b="19050"/>
                      <wp:wrapNone/>
                      <wp:docPr id="76" name="Rounded Rectangl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41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oundrect w14:anchorId="4C2293F4" id="Rounded Rectangle 76" o:spid="_x0000_s1026" style="position:absolute;margin-left:310.1pt;margin-top:5.7pt;width:8.3pt;height:7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" fillcolor="window" strokecolor="#70ad47" strokeweight="1pt">
                      <v:stroke joinstyle="miter"/>
                    </v:roundrect>
                  </w:pict>
                </mc:Fallback>
              </mc:AlternateContent>
            </w:r>
            <w:r w:rsidR="00C052C4" w:rsidRPr="00A452F7">
              <w:rPr>
                <w:rFonts w:cs="B Mitra" w:hint="cs"/>
                <w:i/>
                <w:noProof/>
                <w:highlight w:val="yellow"/>
                <w:rtl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30614E95" wp14:editId="20108731">
                      <wp:simplePos x="0" y="0"/>
                      <wp:positionH relativeFrom="column">
                        <wp:posOffset>4375785</wp:posOffset>
                      </wp:positionH>
                      <wp:positionV relativeFrom="paragraph">
                        <wp:posOffset>77470</wp:posOffset>
                      </wp:positionV>
                      <wp:extent cx="95885" cy="88900"/>
                      <wp:effectExtent l="0" t="0" r="18415" b="25400"/>
                      <wp:wrapNone/>
                      <wp:docPr id="75" name="Rounded Rectangle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885" cy="889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oundrect w14:anchorId="3CA56BF3" id="Rounded Rectangle 75" o:spid="_x0000_s1026" style="position:absolute;margin-left:344.55pt;margin-top:6.1pt;width:7.55pt;height: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" fillcolor="window" strokecolor="#70ad47" strokeweight="1pt">
                      <v:stroke joinstyle="miter"/>
                    </v:roundrect>
                  </w:pict>
                </mc:Fallback>
              </mc:AlternateContent>
            </w:r>
            <w:r w:rsidR="00C052C4" w:rsidRPr="00A452F7">
              <w:rPr>
                <w:rFonts w:cs="B Mitra" w:hint="cs"/>
                <w:i/>
                <w:highlight w:val="yellow"/>
                <w:rtl/>
                <w:lang w:bidi="fa-IR"/>
              </w:rPr>
              <w:t xml:space="preserve">آیا دارای سابقه پرداخت بیمه هستید؟  بله        خیر             </w:t>
            </w:r>
            <w:r w:rsidR="00C052C4" w:rsidRPr="00A452F7">
              <w:rPr>
                <w:rFonts w:cs="B Mitra" w:hint="cs"/>
                <w:highlight w:val="yellow"/>
                <w:rtl/>
                <w:lang w:bidi="fa-IR"/>
              </w:rPr>
              <w:t xml:space="preserve">            </w:t>
            </w:r>
            <w:r w:rsidR="00C052C4" w:rsidRPr="00A452F7">
              <w:rPr>
                <w:rFonts w:cs="B Mitra" w:hint="cs"/>
                <w:i/>
                <w:highlight w:val="yellow"/>
                <w:rtl/>
                <w:lang w:bidi="fa-IR"/>
              </w:rPr>
              <w:t xml:space="preserve"> مدت سابقه بیمه کار:_________________</w:t>
            </w:r>
          </w:p>
        </w:tc>
      </w:tr>
    </w:tbl>
    <w:p w:rsidR="00330050" w:rsidRPr="00A452F7" w:rsidRDefault="00DC354B" w:rsidP="00330050">
      <w:pPr>
        <w:pStyle w:val="Heading2"/>
        <w:rPr>
          <w:rFonts w:cs="B Titr"/>
          <w:highlight w:val="yellow"/>
        </w:rPr>
      </w:pPr>
      <w:r w:rsidRPr="00A452F7">
        <w:rPr>
          <w:rFonts w:cs="B Titr" w:hint="cs"/>
          <w:highlight w:val="yellow"/>
          <w:rtl/>
        </w:rPr>
        <w:t>تحصیلات</w:t>
      </w:r>
    </w:p>
    <w:tbl>
      <w:tblPr>
        <w:tblStyle w:val="TableGrid"/>
        <w:tblpPr w:leftFromText="180" w:rightFromText="180" w:vertAnchor="text" w:horzAnchor="margin" w:tblpXSpec="right" w:tblpY="139"/>
        <w:bidiVisual/>
        <w:tblW w:w="10117" w:type="dxa"/>
        <w:tblLook w:val="04A0" w:firstRow="1" w:lastRow="0" w:firstColumn="1" w:lastColumn="0" w:noHBand="0" w:noVBand="1"/>
      </w:tblPr>
      <w:tblGrid>
        <w:gridCol w:w="7148"/>
        <w:gridCol w:w="2969"/>
      </w:tblGrid>
      <w:tr w:rsidR="00160DEF" w:rsidRPr="00A452F7" w:rsidTr="00CF331B">
        <w:trPr>
          <w:trHeight w:val="442"/>
        </w:trPr>
        <w:tc>
          <w:tcPr>
            <w:tcW w:w="7148" w:type="dxa"/>
            <w:vAlign w:val="center"/>
          </w:tcPr>
          <w:p w:rsidR="00160DEF" w:rsidRPr="00A452F7" w:rsidRDefault="00CF331B" w:rsidP="00160DEF">
            <w:pPr>
              <w:bidi/>
              <w:spacing w:after="160" w:line="259" w:lineRule="auto"/>
              <w:rPr>
                <w:rFonts w:cs="B Mitra"/>
                <w:highlight w:val="yellow"/>
                <w:rtl/>
              </w:rPr>
            </w:pPr>
            <w:r w:rsidRPr="00A452F7">
              <w:rPr>
                <w:rFonts w:cs="B Mitra" w:hint="cs"/>
                <w:noProof/>
                <w:sz w:val="24"/>
                <w:highlight w:val="yellow"/>
                <w:rtl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3E3BAE4" wp14:editId="52857F10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73660</wp:posOffset>
                      </wp:positionV>
                      <wp:extent cx="120650" cy="88900"/>
                      <wp:effectExtent l="0" t="0" r="12700" b="25400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889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oundrect w14:anchorId="0D9E9E74" id="Rounded Rectangle 14" o:spid="_x0000_s1026" style="position:absolute;margin-left:13.95pt;margin-top:5.8pt;width:9.5pt;height: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" fillcolor="window" strokecolor="#70ad47" strokeweight="1pt">
                      <v:stroke joinstyle="miter"/>
                    </v:roundrect>
                  </w:pict>
                </mc:Fallback>
              </mc:AlternateContent>
            </w:r>
            <w:r w:rsidRPr="00A452F7">
              <w:rPr>
                <w:rFonts w:cs="B Mitra" w:hint="cs"/>
                <w:noProof/>
                <w:sz w:val="24"/>
                <w:highlight w:val="yellow"/>
                <w:rtl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DD143A1" wp14:editId="401C52C1">
                      <wp:simplePos x="0" y="0"/>
                      <wp:positionH relativeFrom="column">
                        <wp:posOffset>638175</wp:posOffset>
                      </wp:positionH>
                      <wp:positionV relativeFrom="paragraph">
                        <wp:posOffset>62865</wp:posOffset>
                      </wp:positionV>
                      <wp:extent cx="120650" cy="88900"/>
                      <wp:effectExtent l="0" t="0" r="12700" b="25400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889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oundrect w14:anchorId="1D85C792" id="Rounded Rectangle 11" o:spid="_x0000_s1026" style="position:absolute;margin-left:50.25pt;margin-top:4.95pt;width:9.5pt;height: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" fillcolor="window" strokecolor="#70ad47" strokeweight="1pt">
                      <v:stroke joinstyle="miter"/>
                    </v:roundrect>
                  </w:pict>
                </mc:Fallback>
              </mc:AlternateContent>
            </w:r>
            <w:r w:rsidRPr="00A452F7">
              <w:rPr>
                <w:rFonts w:cs="B Mitra" w:hint="cs"/>
                <w:noProof/>
                <w:sz w:val="24"/>
                <w:highlight w:val="yellow"/>
                <w:rtl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9307395" wp14:editId="02CF17D0">
                      <wp:simplePos x="0" y="0"/>
                      <wp:positionH relativeFrom="column">
                        <wp:posOffset>1410335</wp:posOffset>
                      </wp:positionH>
                      <wp:positionV relativeFrom="paragraph">
                        <wp:posOffset>61595</wp:posOffset>
                      </wp:positionV>
                      <wp:extent cx="120650" cy="88900"/>
                      <wp:effectExtent l="0" t="0" r="12700" b="25400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889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oundrect w14:anchorId="361D87CF" id="Rounded Rectangle 7" o:spid="_x0000_s1026" style="position:absolute;margin-left:111.05pt;margin-top:4.85pt;width:9.5pt;height: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" fillcolor="window" strokecolor="#70ad47" strokeweight="1pt">
                      <v:stroke joinstyle="miter"/>
                    </v:roundrect>
                  </w:pict>
                </mc:Fallback>
              </mc:AlternateContent>
            </w:r>
            <w:r w:rsidRPr="00A452F7">
              <w:rPr>
                <w:rFonts w:cs="B Mitra" w:hint="cs"/>
                <w:noProof/>
                <w:sz w:val="24"/>
                <w:highlight w:val="yellow"/>
                <w:rtl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19B81E8" wp14:editId="15D360AC">
                      <wp:simplePos x="0" y="0"/>
                      <wp:positionH relativeFrom="column">
                        <wp:posOffset>2009140</wp:posOffset>
                      </wp:positionH>
                      <wp:positionV relativeFrom="paragraph">
                        <wp:posOffset>64770</wp:posOffset>
                      </wp:positionV>
                      <wp:extent cx="120650" cy="88900"/>
                      <wp:effectExtent l="0" t="0" r="12700" b="2540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889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oundrect w14:anchorId="70261B02" id="Rounded Rectangle 12" o:spid="_x0000_s1026" style="position:absolute;margin-left:158.2pt;margin-top:5.1pt;width:9.5pt;height: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" fillcolor="window" strokecolor="#70ad47" strokeweight="1pt">
                      <v:stroke joinstyle="miter"/>
                    </v:roundrect>
                  </w:pict>
                </mc:Fallback>
              </mc:AlternateContent>
            </w:r>
            <w:r w:rsidRPr="00A452F7">
              <w:rPr>
                <w:rFonts w:cs="B Mitra" w:hint="cs"/>
                <w:noProof/>
                <w:sz w:val="24"/>
                <w:highlight w:val="yellow"/>
                <w:rtl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8BDC754" wp14:editId="5394E17E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68580</wp:posOffset>
                      </wp:positionV>
                      <wp:extent cx="120650" cy="88900"/>
                      <wp:effectExtent l="0" t="0" r="12700" b="25400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889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oundrect w14:anchorId="1EFBAA01" id="Rounded Rectangle 8" o:spid="_x0000_s1026" style="position:absolute;margin-left:243pt;margin-top:5.4pt;width:9.5pt;height: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" fillcolor="window" strokecolor="#70ad47" strokeweight="1pt">
                      <v:stroke joinstyle="miter"/>
                    </v:roundrect>
                  </w:pict>
                </mc:Fallback>
              </mc:AlternateContent>
            </w:r>
            <w:r w:rsidRPr="00A452F7">
              <w:rPr>
                <w:rFonts w:cs="B Mitra" w:hint="cs"/>
                <w:noProof/>
                <w:sz w:val="24"/>
                <w:highlight w:val="yellow"/>
                <w:rtl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99F89BC" wp14:editId="1873C00D">
                      <wp:simplePos x="0" y="0"/>
                      <wp:positionH relativeFrom="column">
                        <wp:posOffset>2668905</wp:posOffset>
                      </wp:positionH>
                      <wp:positionV relativeFrom="paragraph">
                        <wp:posOffset>72390</wp:posOffset>
                      </wp:positionV>
                      <wp:extent cx="120650" cy="88900"/>
                      <wp:effectExtent l="0" t="0" r="12700" b="25400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889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oundrect w14:anchorId="03F18AF3" id="Rounded Rectangle 6" o:spid="_x0000_s1026" style="position:absolute;margin-left:210.15pt;margin-top:5.7pt;width:9.5pt;height: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" fillcolor="window" strokecolor="#70ad47" strokeweight="1pt">
                      <v:stroke joinstyle="miter"/>
                    </v:roundrect>
                  </w:pict>
                </mc:Fallback>
              </mc:AlternateContent>
            </w:r>
            <w:r w:rsidR="00160DEF" w:rsidRPr="00A452F7">
              <w:rPr>
                <w:rFonts w:cs="B Mitra" w:hint="cs"/>
                <w:highlight w:val="yellow"/>
                <w:rtl/>
              </w:rPr>
              <w:t>مدرک تحصیلی</w:t>
            </w:r>
            <w:r w:rsidR="00DB5372" w:rsidRPr="00A452F7">
              <w:rPr>
                <w:rFonts w:cs="B Mitra" w:hint="cs"/>
                <w:highlight w:val="yellow"/>
                <w:rtl/>
              </w:rPr>
              <w:t>:</w:t>
            </w:r>
            <w:r w:rsidR="00160DEF" w:rsidRPr="00A452F7">
              <w:rPr>
                <w:rFonts w:cs="B Mitra" w:hint="cs"/>
                <w:highlight w:val="yellow"/>
                <w:rtl/>
              </w:rPr>
              <w:t xml:space="preserve">   </w:t>
            </w:r>
            <w:r w:rsidRPr="00A452F7">
              <w:rPr>
                <w:rFonts w:cs="B Mitra" w:hint="cs"/>
                <w:highlight w:val="yellow"/>
                <w:rtl/>
              </w:rPr>
              <w:t xml:space="preserve">زیر دیپلم   </w:t>
            </w:r>
            <w:r w:rsidR="00160DEF" w:rsidRPr="00A452F7">
              <w:rPr>
                <w:rFonts w:cs="B Mitra" w:hint="cs"/>
                <w:highlight w:val="yellow"/>
                <w:rtl/>
              </w:rPr>
              <w:t xml:space="preserve">  </w:t>
            </w:r>
            <w:r w:rsidRPr="00A452F7">
              <w:rPr>
                <w:rFonts w:cs="B Mitra" w:hint="cs"/>
                <w:highlight w:val="yellow"/>
                <w:rtl/>
              </w:rPr>
              <w:t xml:space="preserve"> </w:t>
            </w:r>
            <w:r w:rsidR="00DB5372" w:rsidRPr="00A452F7">
              <w:rPr>
                <w:rFonts w:cs="B Mitra" w:hint="cs"/>
                <w:sz w:val="24"/>
                <w:highlight w:val="yellow"/>
                <w:rtl/>
                <w:lang w:bidi="fa-IR"/>
              </w:rPr>
              <w:t>دیپلم</w:t>
            </w:r>
            <w:r w:rsidRPr="00A452F7">
              <w:rPr>
                <w:rFonts w:cs="B Mitra" w:hint="cs"/>
                <w:sz w:val="24"/>
                <w:highlight w:val="yellow"/>
                <w:rtl/>
                <w:lang w:bidi="fa-IR"/>
              </w:rPr>
              <w:t xml:space="preserve">       </w:t>
            </w:r>
            <w:r w:rsidR="00DB5372" w:rsidRPr="00A452F7">
              <w:rPr>
                <w:rFonts w:cs="B Mitra" w:hint="cs"/>
                <w:sz w:val="24"/>
                <w:highlight w:val="yellow"/>
                <w:rtl/>
                <w:lang w:bidi="fa-IR"/>
              </w:rPr>
              <w:t>فوق دیپلم</w:t>
            </w:r>
            <w:r w:rsidR="00160DEF" w:rsidRPr="00A452F7">
              <w:rPr>
                <w:rFonts w:cs="B Mitra" w:hint="cs"/>
                <w:sz w:val="24"/>
                <w:highlight w:val="yellow"/>
                <w:rtl/>
                <w:lang w:bidi="fa-IR"/>
              </w:rPr>
              <w:t xml:space="preserve">        </w:t>
            </w:r>
            <w:r w:rsidR="00DB5372" w:rsidRPr="00A452F7">
              <w:rPr>
                <w:rFonts w:cs="B Mitra" w:hint="cs"/>
                <w:sz w:val="24"/>
                <w:highlight w:val="yellow"/>
                <w:rtl/>
                <w:lang w:bidi="fa-IR"/>
              </w:rPr>
              <w:t>لیسانس</w:t>
            </w:r>
            <w:r w:rsidRPr="00A452F7">
              <w:rPr>
                <w:rFonts w:cs="B Mitra" w:hint="cs"/>
                <w:sz w:val="24"/>
                <w:highlight w:val="yellow"/>
                <w:rtl/>
                <w:lang w:bidi="fa-IR"/>
              </w:rPr>
              <w:t xml:space="preserve">      </w:t>
            </w:r>
            <w:r w:rsidR="00160DEF" w:rsidRPr="00A452F7">
              <w:rPr>
                <w:rFonts w:cs="B Mitra" w:hint="cs"/>
                <w:sz w:val="24"/>
                <w:highlight w:val="yellow"/>
                <w:rtl/>
                <w:lang w:bidi="fa-IR"/>
              </w:rPr>
              <w:t xml:space="preserve"> </w:t>
            </w:r>
            <w:r w:rsidR="00DB5372" w:rsidRPr="00A452F7">
              <w:rPr>
                <w:rFonts w:cs="B Mitra" w:hint="cs"/>
                <w:sz w:val="24"/>
                <w:highlight w:val="yellow"/>
                <w:rtl/>
                <w:lang w:bidi="fa-IR"/>
              </w:rPr>
              <w:t>فوق لیسانس</w:t>
            </w:r>
            <w:r w:rsidRPr="00A452F7">
              <w:rPr>
                <w:rFonts w:cs="B Mitra" w:hint="cs"/>
                <w:sz w:val="24"/>
                <w:highlight w:val="yellow"/>
                <w:rtl/>
                <w:lang w:bidi="fa-IR"/>
              </w:rPr>
              <w:t xml:space="preserve">     </w:t>
            </w:r>
            <w:r w:rsidR="00730CB0" w:rsidRPr="00A452F7">
              <w:rPr>
                <w:rFonts w:cs="B Mitra" w:hint="cs"/>
                <w:sz w:val="24"/>
                <w:highlight w:val="yellow"/>
                <w:rtl/>
                <w:lang w:bidi="fa-IR"/>
              </w:rPr>
              <w:t xml:space="preserve"> </w:t>
            </w:r>
            <w:r w:rsidR="00DB5372" w:rsidRPr="00A452F7">
              <w:rPr>
                <w:rFonts w:cs="B Mitra" w:hint="cs"/>
                <w:sz w:val="24"/>
                <w:highlight w:val="yellow"/>
                <w:rtl/>
                <w:lang w:bidi="fa-IR"/>
              </w:rPr>
              <w:t>دکترا</w:t>
            </w:r>
          </w:p>
        </w:tc>
        <w:tc>
          <w:tcPr>
            <w:tcW w:w="2969" w:type="dxa"/>
            <w:vAlign w:val="center"/>
          </w:tcPr>
          <w:p w:rsidR="00160DEF" w:rsidRPr="00A452F7" w:rsidRDefault="00160DEF" w:rsidP="00B9743A">
            <w:pPr>
              <w:bidi/>
              <w:spacing w:after="160" w:line="259" w:lineRule="auto"/>
              <w:rPr>
                <w:rFonts w:ascii="Calibri" w:eastAsia="Calibri" w:hAnsi="Calibri" w:cs="B Mitra"/>
                <w:sz w:val="24"/>
                <w:highlight w:val="yellow"/>
                <w:rtl/>
                <w:lang w:bidi="fa-IR"/>
              </w:rPr>
            </w:pPr>
            <w:r w:rsidRPr="00A452F7">
              <w:rPr>
                <w:rFonts w:ascii="Calibri" w:eastAsia="Calibri" w:hAnsi="Calibri" w:cs="B Mitra" w:hint="cs"/>
                <w:sz w:val="24"/>
                <w:highlight w:val="yellow"/>
                <w:rtl/>
                <w:lang w:bidi="fa-IR"/>
              </w:rPr>
              <w:t>رشته تحصیلی:</w:t>
            </w:r>
          </w:p>
        </w:tc>
      </w:tr>
      <w:tr w:rsidR="00DB5372" w:rsidRPr="008C772D" w:rsidTr="00DE0463">
        <w:trPr>
          <w:trHeight w:val="360"/>
        </w:trPr>
        <w:tc>
          <w:tcPr>
            <w:tcW w:w="10117" w:type="dxa"/>
            <w:gridSpan w:val="2"/>
            <w:vAlign w:val="center"/>
          </w:tcPr>
          <w:p w:rsidR="00DB5372" w:rsidRPr="00160DEF" w:rsidRDefault="00DB5372" w:rsidP="00DB5372">
            <w:pPr>
              <w:bidi/>
              <w:spacing w:after="160" w:line="259" w:lineRule="auto"/>
              <w:rPr>
                <w:rFonts w:ascii="Calibri" w:eastAsia="Calibri" w:hAnsi="Calibri" w:cs="B Mitra"/>
                <w:sz w:val="24"/>
                <w:rtl/>
                <w:lang w:bidi="fa-IR"/>
              </w:rPr>
            </w:pPr>
            <w:r w:rsidRPr="00A452F7">
              <w:rPr>
                <w:rFonts w:cs="B Mitra" w:hint="cs"/>
                <w:highlight w:val="yellow"/>
                <w:rtl/>
              </w:rPr>
              <w:t xml:space="preserve">محل اخذ مدرک ( دانشگاه آخرین مقطع تحصیلی):              </w:t>
            </w:r>
            <w:r w:rsidR="00D52DB8" w:rsidRPr="00A452F7">
              <w:rPr>
                <w:rFonts w:cs="B Mitra" w:hint="cs"/>
                <w:highlight w:val="yellow"/>
                <w:rtl/>
              </w:rPr>
              <w:t xml:space="preserve">                 </w:t>
            </w:r>
            <w:r w:rsidR="00DE0463" w:rsidRPr="00A452F7">
              <w:rPr>
                <w:rFonts w:cs="B Mitra" w:hint="cs"/>
                <w:highlight w:val="yellow"/>
                <w:rtl/>
              </w:rPr>
              <w:t xml:space="preserve">  </w:t>
            </w:r>
            <w:r w:rsidRPr="00A452F7">
              <w:rPr>
                <w:rFonts w:cs="B Mitra" w:hint="cs"/>
                <w:highlight w:val="yellow"/>
                <w:rtl/>
              </w:rPr>
              <w:t xml:space="preserve">  </w:t>
            </w:r>
            <w:r w:rsidRPr="00A452F7">
              <w:rPr>
                <w:rFonts w:cs="B Mitra" w:hint="cs"/>
                <w:sz w:val="24"/>
                <w:highlight w:val="yellow"/>
                <w:rtl/>
                <w:lang w:bidi="fa-IR"/>
              </w:rPr>
              <w:t xml:space="preserve"> </w:t>
            </w:r>
            <w:r w:rsidRPr="00A452F7">
              <w:rPr>
                <w:rFonts w:cs="B Mitra" w:hint="cs"/>
                <w:highlight w:val="yellow"/>
                <w:rtl/>
                <w:lang w:bidi="fa-IR"/>
              </w:rPr>
              <w:t>تاریخ اخذ آخرین مدرک تحصیلی:</w:t>
            </w:r>
            <w:r>
              <w:rPr>
                <w:rFonts w:cs="B Mitra" w:hint="cs"/>
                <w:rtl/>
              </w:rPr>
              <w:t xml:space="preserve">  </w:t>
            </w:r>
          </w:p>
        </w:tc>
      </w:tr>
    </w:tbl>
    <w:p w:rsidR="00330050" w:rsidRPr="00DC354B" w:rsidRDefault="00DC354B" w:rsidP="00330050">
      <w:pPr>
        <w:pStyle w:val="Heading2"/>
        <w:rPr>
          <w:rFonts w:cs="B Titr"/>
        </w:rPr>
      </w:pPr>
      <w:r w:rsidRPr="00DC354B">
        <w:rPr>
          <w:rFonts w:cs="B Titr" w:hint="cs"/>
          <w:rtl/>
        </w:rPr>
        <w:t>معرف</w:t>
      </w:r>
      <w:r w:rsidR="00A670F0">
        <w:rPr>
          <w:rFonts w:cs="B Titr" w:hint="cs"/>
          <w:rtl/>
        </w:rPr>
        <w:t>(مشخصات سه نفر غیر از خانواده )</w:t>
      </w:r>
    </w:p>
    <w:tbl>
      <w:tblPr>
        <w:tblStyle w:val="TableGrid"/>
        <w:tblW w:w="5005" w:type="pct"/>
        <w:tblInd w:w="-5" w:type="dxa"/>
        <w:tblLayout w:type="fixed"/>
        <w:tblLook w:val="0620" w:firstRow="1" w:lastRow="0" w:firstColumn="0" w:lastColumn="0" w:noHBand="1" w:noVBand="1"/>
      </w:tblPr>
      <w:tblGrid>
        <w:gridCol w:w="2700"/>
        <w:gridCol w:w="2070"/>
        <w:gridCol w:w="2160"/>
        <w:gridCol w:w="3150"/>
      </w:tblGrid>
      <w:tr w:rsidR="000F2DF4" w:rsidRPr="00A54A93" w:rsidTr="00DB6CD9">
        <w:trPr>
          <w:trHeight w:val="360"/>
        </w:trPr>
        <w:tc>
          <w:tcPr>
            <w:tcW w:w="2700" w:type="dxa"/>
          </w:tcPr>
          <w:p w:rsidR="000F2DF4" w:rsidRPr="00A54A93" w:rsidRDefault="00B9743A" w:rsidP="00B9743A">
            <w:pPr>
              <w:bidi/>
              <w:rPr>
                <w:rFonts w:cs="B Mitra"/>
                <w:sz w:val="24"/>
              </w:rPr>
            </w:pPr>
            <w:r w:rsidRPr="00A54A93">
              <w:rPr>
                <w:rFonts w:cs="B Mitra" w:hint="cs"/>
                <w:sz w:val="24"/>
                <w:rtl/>
              </w:rPr>
              <w:t>محل کار</w:t>
            </w:r>
            <w:r w:rsidR="00A54A93">
              <w:rPr>
                <w:rFonts w:cs="B Mitra" w:hint="cs"/>
                <w:sz w:val="24"/>
                <w:rtl/>
              </w:rPr>
              <w:t>:</w:t>
            </w:r>
          </w:p>
        </w:tc>
        <w:tc>
          <w:tcPr>
            <w:tcW w:w="2070" w:type="dxa"/>
          </w:tcPr>
          <w:p w:rsidR="000F2DF4" w:rsidRPr="00A54A93" w:rsidRDefault="00B9743A" w:rsidP="00B9743A">
            <w:pPr>
              <w:pStyle w:val="FieldText"/>
              <w:bidi/>
              <w:rPr>
                <w:rFonts w:cs="B Mitra"/>
                <w:b w:val="0"/>
                <w:sz w:val="24"/>
                <w:szCs w:val="24"/>
              </w:rPr>
            </w:pPr>
            <w:r w:rsidRPr="00A54A93">
              <w:rPr>
                <w:rFonts w:cs="B Mitra" w:hint="cs"/>
                <w:b w:val="0"/>
                <w:sz w:val="24"/>
                <w:szCs w:val="24"/>
                <w:rtl/>
              </w:rPr>
              <w:t>شغل</w:t>
            </w:r>
            <w:r w:rsidR="00A54A93">
              <w:rPr>
                <w:rFonts w:cs="B Mitra" w:hint="cs"/>
                <w:b w:val="0"/>
                <w:sz w:val="24"/>
                <w:szCs w:val="24"/>
                <w:rtl/>
              </w:rPr>
              <w:t>:</w:t>
            </w:r>
          </w:p>
        </w:tc>
        <w:tc>
          <w:tcPr>
            <w:tcW w:w="2160" w:type="dxa"/>
          </w:tcPr>
          <w:p w:rsidR="000F2DF4" w:rsidRPr="00A54A93" w:rsidRDefault="00A54A93" w:rsidP="00B9743A">
            <w:pPr>
              <w:pStyle w:val="Heading4"/>
              <w:bidi/>
              <w:jc w:val="left"/>
              <w:rPr>
                <w:rFonts w:cs="B Mitra"/>
                <w:sz w:val="24"/>
              </w:rPr>
            </w:pPr>
            <w:r>
              <w:rPr>
                <w:rFonts w:cs="B Mitra" w:hint="cs"/>
                <w:sz w:val="24"/>
                <w:rtl/>
              </w:rPr>
              <w:t xml:space="preserve"> </w:t>
            </w:r>
            <w:r w:rsidR="00B9743A" w:rsidRPr="00A54A93">
              <w:rPr>
                <w:rFonts w:cs="B Mitra" w:hint="cs"/>
                <w:sz w:val="24"/>
                <w:rtl/>
              </w:rPr>
              <w:t>نسبت</w:t>
            </w:r>
            <w:r>
              <w:rPr>
                <w:rFonts w:cs="B Mitra" w:hint="cs"/>
                <w:sz w:val="24"/>
                <w:rtl/>
              </w:rPr>
              <w:t>:</w:t>
            </w:r>
          </w:p>
        </w:tc>
        <w:tc>
          <w:tcPr>
            <w:tcW w:w="3150" w:type="dxa"/>
          </w:tcPr>
          <w:p w:rsidR="000F2DF4" w:rsidRPr="00A54A93" w:rsidRDefault="00B9743A" w:rsidP="00B9743A">
            <w:pPr>
              <w:pStyle w:val="FieldText"/>
              <w:bidi/>
              <w:rPr>
                <w:rFonts w:cs="B Mitra"/>
                <w:b w:val="0"/>
                <w:sz w:val="24"/>
                <w:szCs w:val="24"/>
              </w:rPr>
            </w:pPr>
            <w:r w:rsidRPr="00A54A93">
              <w:rPr>
                <w:rFonts w:cs="B Mitra" w:hint="cs"/>
                <w:b w:val="0"/>
                <w:sz w:val="24"/>
                <w:szCs w:val="24"/>
                <w:rtl/>
              </w:rPr>
              <w:t>1. نام و نام خانوادگی</w:t>
            </w:r>
            <w:r w:rsidR="00A54A93">
              <w:rPr>
                <w:rFonts w:cs="B Mitra" w:hint="cs"/>
                <w:b w:val="0"/>
                <w:sz w:val="24"/>
                <w:szCs w:val="24"/>
                <w:rtl/>
              </w:rPr>
              <w:t>:</w:t>
            </w:r>
          </w:p>
        </w:tc>
      </w:tr>
      <w:tr w:rsidR="00DB6CD9" w:rsidRPr="00A54A93" w:rsidTr="00DB6CD9">
        <w:trPr>
          <w:trHeight w:val="360"/>
        </w:trPr>
        <w:tc>
          <w:tcPr>
            <w:tcW w:w="4770" w:type="dxa"/>
            <w:gridSpan w:val="2"/>
          </w:tcPr>
          <w:p w:rsidR="00DB6CD9" w:rsidRPr="00A54A93" w:rsidRDefault="00DB6CD9" w:rsidP="00B9743A">
            <w:pPr>
              <w:pStyle w:val="FieldText"/>
              <w:bidi/>
              <w:rPr>
                <w:rFonts w:cs="B Mitra"/>
                <w:b w:val="0"/>
                <w:sz w:val="24"/>
                <w:szCs w:val="24"/>
              </w:rPr>
            </w:pPr>
            <w:r>
              <w:rPr>
                <w:rFonts w:cs="B Mitra" w:hint="cs"/>
                <w:b w:val="0"/>
                <w:sz w:val="24"/>
                <w:szCs w:val="24"/>
                <w:rtl/>
              </w:rPr>
              <w:t>آدرس:</w:t>
            </w:r>
          </w:p>
        </w:tc>
        <w:tc>
          <w:tcPr>
            <w:tcW w:w="2160" w:type="dxa"/>
          </w:tcPr>
          <w:p w:rsidR="00DB6CD9" w:rsidRPr="00A54A93" w:rsidRDefault="00DB6CD9" w:rsidP="00A54A93">
            <w:pPr>
              <w:pStyle w:val="Heading4"/>
              <w:bidi/>
              <w:jc w:val="left"/>
              <w:rPr>
                <w:rFonts w:cs="B Mitra"/>
                <w:sz w:val="24"/>
              </w:rPr>
            </w:pPr>
            <w:r>
              <w:rPr>
                <w:rFonts w:cs="B Mitra" w:hint="cs"/>
                <w:sz w:val="24"/>
                <w:rtl/>
              </w:rPr>
              <w:t>تلفن همراه:</w:t>
            </w:r>
          </w:p>
        </w:tc>
        <w:tc>
          <w:tcPr>
            <w:tcW w:w="3150" w:type="dxa"/>
          </w:tcPr>
          <w:p w:rsidR="00DB6CD9" w:rsidRPr="00A54A93" w:rsidRDefault="00DB6CD9" w:rsidP="00B9743A">
            <w:pPr>
              <w:pStyle w:val="FieldText"/>
              <w:bidi/>
              <w:rPr>
                <w:rFonts w:cs="B Mitra"/>
                <w:b w:val="0"/>
                <w:sz w:val="24"/>
                <w:szCs w:val="24"/>
              </w:rPr>
            </w:pPr>
            <w:r w:rsidRPr="00A54A93">
              <w:rPr>
                <w:rFonts w:cs="B Mitra" w:hint="cs"/>
                <w:b w:val="0"/>
                <w:sz w:val="24"/>
                <w:szCs w:val="24"/>
                <w:rtl/>
              </w:rPr>
              <w:t>تلفن منزل</w:t>
            </w:r>
            <w:r>
              <w:rPr>
                <w:rFonts w:cs="B Mitra" w:hint="cs"/>
                <w:b w:val="0"/>
                <w:sz w:val="24"/>
                <w:szCs w:val="24"/>
                <w:rtl/>
              </w:rPr>
              <w:t>:</w:t>
            </w:r>
          </w:p>
        </w:tc>
      </w:tr>
      <w:tr w:rsidR="00A54A93" w:rsidRPr="00A54A93" w:rsidTr="00A54A93">
        <w:trPr>
          <w:trHeight w:hRule="exact" w:val="144"/>
        </w:trPr>
        <w:tc>
          <w:tcPr>
            <w:tcW w:w="10080" w:type="dxa"/>
            <w:gridSpan w:val="4"/>
            <w:shd w:val="clear" w:color="auto" w:fill="EEECE1" w:themeFill="background2"/>
          </w:tcPr>
          <w:p w:rsidR="00A54A93" w:rsidRPr="00A54A93" w:rsidRDefault="00A54A93" w:rsidP="00B9743A">
            <w:pPr>
              <w:bidi/>
              <w:rPr>
                <w:rFonts w:cs="B Mitra"/>
                <w:sz w:val="24"/>
              </w:rPr>
            </w:pPr>
          </w:p>
        </w:tc>
      </w:tr>
      <w:tr w:rsidR="000F2DF4" w:rsidRPr="00A54A93" w:rsidTr="00DB6CD9">
        <w:trPr>
          <w:trHeight w:val="360"/>
        </w:trPr>
        <w:tc>
          <w:tcPr>
            <w:tcW w:w="2700" w:type="dxa"/>
          </w:tcPr>
          <w:p w:rsidR="000F2DF4" w:rsidRPr="00A54A93" w:rsidRDefault="00B9743A" w:rsidP="00B9743A">
            <w:pPr>
              <w:bidi/>
              <w:rPr>
                <w:rFonts w:cs="B Mitra"/>
                <w:sz w:val="24"/>
              </w:rPr>
            </w:pPr>
            <w:r w:rsidRPr="00A54A93">
              <w:rPr>
                <w:rFonts w:cs="B Mitra" w:hint="cs"/>
                <w:sz w:val="24"/>
                <w:rtl/>
              </w:rPr>
              <w:t>محل کار</w:t>
            </w:r>
            <w:r w:rsidR="00A54A93">
              <w:rPr>
                <w:rFonts w:cs="B Mitra" w:hint="cs"/>
                <w:sz w:val="24"/>
                <w:rtl/>
              </w:rPr>
              <w:t>:</w:t>
            </w:r>
          </w:p>
        </w:tc>
        <w:tc>
          <w:tcPr>
            <w:tcW w:w="2070" w:type="dxa"/>
          </w:tcPr>
          <w:p w:rsidR="000F2DF4" w:rsidRPr="00A54A93" w:rsidRDefault="00B9743A" w:rsidP="00B9743A">
            <w:pPr>
              <w:pStyle w:val="FieldText"/>
              <w:bidi/>
              <w:rPr>
                <w:rFonts w:cs="B Mitra"/>
                <w:b w:val="0"/>
                <w:sz w:val="24"/>
                <w:szCs w:val="24"/>
              </w:rPr>
            </w:pPr>
            <w:r w:rsidRPr="00A54A93">
              <w:rPr>
                <w:rFonts w:cs="B Mitra" w:hint="cs"/>
                <w:b w:val="0"/>
                <w:sz w:val="24"/>
                <w:szCs w:val="24"/>
                <w:rtl/>
              </w:rPr>
              <w:t>شغل</w:t>
            </w:r>
            <w:r w:rsidR="00A54A93">
              <w:rPr>
                <w:rFonts w:cs="B Mitra" w:hint="cs"/>
                <w:b w:val="0"/>
                <w:sz w:val="24"/>
                <w:szCs w:val="24"/>
                <w:rtl/>
              </w:rPr>
              <w:t>:</w:t>
            </w:r>
          </w:p>
        </w:tc>
        <w:tc>
          <w:tcPr>
            <w:tcW w:w="2160" w:type="dxa"/>
          </w:tcPr>
          <w:p w:rsidR="000F2DF4" w:rsidRPr="00A54A93" w:rsidRDefault="00B9743A" w:rsidP="00B9743A">
            <w:pPr>
              <w:pStyle w:val="Heading4"/>
              <w:bidi/>
              <w:jc w:val="left"/>
              <w:rPr>
                <w:rFonts w:cs="B Mitra"/>
                <w:sz w:val="24"/>
              </w:rPr>
            </w:pPr>
            <w:r w:rsidRPr="00A54A93">
              <w:rPr>
                <w:rFonts w:cs="B Mitra" w:hint="cs"/>
                <w:sz w:val="24"/>
                <w:rtl/>
              </w:rPr>
              <w:t>نسبت</w:t>
            </w:r>
            <w:r w:rsidR="00A54A93">
              <w:rPr>
                <w:rFonts w:cs="B Mitra" w:hint="cs"/>
                <w:sz w:val="24"/>
                <w:rtl/>
              </w:rPr>
              <w:t>:</w:t>
            </w:r>
          </w:p>
        </w:tc>
        <w:tc>
          <w:tcPr>
            <w:tcW w:w="3150" w:type="dxa"/>
          </w:tcPr>
          <w:p w:rsidR="000F2DF4" w:rsidRPr="00A54A93" w:rsidRDefault="00B9743A" w:rsidP="00B9743A">
            <w:pPr>
              <w:pStyle w:val="FieldText"/>
              <w:bidi/>
              <w:rPr>
                <w:rFonts w:cs="B Mitra"/>
                <w:b w:val="0"/>
                <w:sz w:val="24"/>
                <w:szCs w:val="24"/>
              </w:rPr>
            </w:pPr>
            <w:r w:rsidRPr="00A54A93">
              <w:rPr>
                <w:rFonts w:cs="B Mitra" w:hint="cs"/>
                <w:b w:val="0"/>
                <w:sz w:val="24"/>
                <w:szCs w:val="24"/>
                <w:rtl/>
              </w:rPr>
              <w:t>2. نام و نام خانوادگی</w:t>
            </w:r>
            <w:r w:rsidR="00A54A93">
              <w:rPr>
                <w:rFonts w:cs="B Mitra" w:hint="cs"/>
                <w:b w:val="0"/>
                <w:sz w:val="24"/>
                <w:szCs w:val="24"/>
                <w:rtl/>
              </w:rPr>
              <w:t>:</w:t>
            </w:r>
          </w:p>
        </w:tc>
      </w:tr>
      <w:tr w:rsidR="00DB6CD9" w:rsidRPr="00A54A93" w:rsidTr="00DB6CD9">
        <w:trPr>
          <w:trHeight w:val="360"/>
        </w:trPr>
        <w:tc>
          <w:tcPr>
            <w:tcW w:w="4770" w:type="dxa"/>
            <w:gridSpan w:val="2"/>
          </w:tcPr>
          <w:p w:rsidR="00DB6CD9" w:rsidRPr="00A54A93" w:rsidRDefault="00DB6CD9" w:rsidP="00DB6CD9">
            <w:pPr>
              <w:pStyle w:val="FieldText"/>
              <w:bidi/>
              <w:rPr>
                <w:rFonts w:cs="B Mitra"/>
                <w:b w:val="0"/>
                <w:sz w:val="24"/>
                <w:szCs w:val="24"/>
              </w:rPr>
            </w:pPr>
            <w:r w:rsidRPr="00DB6CD9">
              <w:rPr>
                <w:rFonts w:cs="B Mitra" w:hint="cs"/>
                <w:b w:val="0"/>
                <w:sz w:val="24"/>
                <w:szCs w:val="24"/>
                <w:rtl/>
              </w:rPr>
              <w:t>آدرس:</w:t>
            </w:r>
            <w:r w:rsidRPr="00A54A93">
              <w:rPr>
                <w:rFonts w:cs="B Mitra"/>
                <w:b w:val="0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160" w:type="dxa"/>
          </w:tcPr>
          <w:p w:rsidR="00DB6CD9" w:rsidRPr="00A54A93" w:rsidRDefault="00DB6CD9" w:rsidP="00DB6CD9">
            <w:pPr>
              <w:pStyle w:val="Heading4"/>
              <w:bidi/>
              <w:jc w:val="left"/>
              <w:rPr>
                <w:rFonts w:cs="B Mitra"/>
                <w:sz w:val="24"/>
              </w:rPr>
            </w:pPr>
            <w:r w:rsidRPr="00DB6CD9">
              <w:rPr>
                <w:rFonts w:cs="B Mitra"/>
                <w:sz w:val="24"/>
                <w:rtl/>
              </w:rPr>
              <w:t>تلفن همراه:</w:t>
            </w:r>
          </w:p>
        </w:tc>
        <w:tc>
          <w:tcPr>
            <w:tcW w:w="3150" w:type="dxa"/>
          </w:tcPr>
          <w:p w:rsidR="00DB6CD9" w:rsidRPr="00A54A93" w:rsidRDefault="00DB6CD9" w:rsidP="00B9743A">
            <w:pPr>
              <w:pStyle w:val="FieldText"/>
              <w:bidi/>
              <w:rPr>
                <w:rFonts w:cs="B Mitra"/>
                <w:b w:val="0"/>
                <w:sz w:val="24"/>
                <w:szCs w:val="24"/>
              </w:rPr>
            </w:pPr>
            <w:r w:rsidRPr="00A54A93">
              <w:rPr>
                <w:rFonts w:cs="B Mitra" w:hint="cs"/>
                <w:b w:val="0"/>
                <w:sz w:val="24"/>
                <w:szCs w:val="24"/>
                <w:rtl/>
              </w:rPr>
              <w:t>تلفن منزل</w:t>
            </w:r>
            <w:r>
              <w:rPr>
                <w:rFonts w:cs="B Mitra" w:hint="cs"/>
                <w:b w:val="0"/>
                <w:sz w:val="24"/>
                <w:szCs w:val="24"/>
                <w:rtl/>
              </w:rPr>
              <w:t>:</w:t>
            </w:r>
            <w:r w:rsidRPr="00A54A93">
              <w:rPr>
                <w:rFonts w:cs="B Mitra" w:hint="cs"/>
                <w:b w:val="0"/>
                <w:sz w:val="24"/>
                <w:szCs w:val="24"/>
                <w:rtl/>
              </w:rPr>
              <w:t xml:space="preserve">                                                                                         </w:t>
            </w:r>
          </w:p>
        </w:tc>
      </w:tr>
      <w:tr w:rsidR="00A54A93" w:rsidRPr="00A54A93" w:rsidTr="00A54A93">
        <w:trPr>
          <w:trHeight w:hRule="exact" w:val="144"/>
        </w:trPr>
        <w:tc>
          <w:tcPr>
            <w:tcW w:w="10080" w:type="dxa"/>
            <w:gridSpan w:val="4"/>
            <w:shd w:val="clear" w:color="auto" w:fill="F2F2F2" w:themeFill="background1" w:themeFillShade="F2"/>
          </w:tcPr>
          <w:p w:rsidR="00A54A93" w:rsidRPr="00A54A93" w:rsidRDefault="00A54A93" w:rsidP="00B9743A">
            <w:pPr>
              <w:bidi/>
              <w:rPr>
                <w:rFonts w:cs="B Mitra"/>
                <w:sz w:val="24"/>
              </w:rPr>
            </w:pPr>
          </w:p>
        </w:tc>
      </w:tr>
      <w:tr w:rsidR="000D2539" w:rsidRPr="00A54A93" w:rsidTr="00DB6CD9">
        <w:trPr>
          <w:trHeight w:val="360"/>
        </w:trPr>
        <w:tc>
          <w:tcPr>
            <w:tcW w:w="2700" w:type="dxa"/>
          </w:tcPr>
          <w:p w:rsidR="000D2539" w:rsidRPr="00A54A93" w:rsidRDefault="00B9743A" w:rsidP="00B9743A">
            <w:pPr>
              <w:bidi/>
              <w:rPr>
                <w:rFonts w:cs="B Mitra"/>
                <w:sz w:val="24"/>
              </w:rPr>
            </w:pPr>
            <w:r w:rsidRPr="00A54A93">
              <w:rPr>
                <w:rFonts w:cs="B Mitra" w:hint="cs"/>
                <w:sz w:val="24"/>
                <w:rtl/>
              </w:rPr>
              <w:t>محل کار</w:t>
            </w:r>
            <w:r w:rsidR="00A54A93">
              <w:rPr>
                <w:rFonts w:cs="B Mitra" w:hint="cs"/>
                <w:sz w:val="24"/>
                <w:rtl/>
              </w:rPr>
              <w:t>:</w:t>
            </w:r>
          </w:p>
        </w:tc>
        <w:tc>
          <w:tcPr>
            <w:tcW w:w="2070" w:type="dxa"/>
          </w:tcPr>
          <w:p w:rsidR="000D2539" w:rsidRPr="00A54A93" w:rsidRDefault="00B9743A" w:rsidP="00B9743A">
            <w:pPr>
              <w:pStyle w:val="FieldText"/>
              <w:keepLines/>
              <w:bidi/>
              <w:rPr>
                <w:rFonts w:cs="B Mitra"/>
                <w:b w:val="0"/>
                <w:sz w:val="24"/>
                <w:szCs w:val="24"/>
              </w:rPr>
            </w:pPr>
            <w:r w:rsidRPr="00A54A93">
              <w:rPr>
                <w:rFonts w:cs="B Mitra" w:hint="cs"/>
                <w:b w:val="0"/>
                <w:sz w:val="24"/>
                <w:szCs w:val="24"/>
                <w:rtl/>
              </w:rPr>
              <w:t>شغل</w:t>
            </w:r>
            <w:r w:rsidR="00A54A93">
              <w:rPr>
                <w:rFonts w:cs="B Mitra" w:hint="cs"/>
                <w:b w:val="0"/>
                <w:sz w:val="24"/>
                <w:szCs w:val="24"/>
                <w:rtl/>
              </w:rPr>
              <w:t>:</w:t>
            </w:r>
          </w:p>
        </w:tc>
        <w:tc>
          <w:tcPr>
            <w:tcW w:w="2160" w:type="dxa"/>
          </w:tcPr>
          <w:p w:rsidR="000D2539" w:rsidRPr="00A54A93" w:rsidRDefault="00B9743A" w:rsidP="00B9743A">
            <w:pPr>
              <w:pStyle w:val="Heading4"/>
              <w:bidi/>
              <w:jc w:val="left"/>
              <w:rPr>
                <w:rFonts w:cs="B Mitra"/>
                <w:sz w:val="24"/>
              </w:rPr>
            </w:pPr>
            <w:r w:rsidRPr="00A54A93">
              <w:rPr>
                <w:rFonts w:cs="B Mitra" w:hint="cs"/>
                <w:sz w:val="24"/>
                <w:rtl/>
              </w:rPr>
              <w:t>نسبت</w:t>
            </w:r>
            <w:r w:rsidR="00A54A93">
              <w:rPr>
                <w:rFonts w:cs="B Mitra" w:hint="cs"/>
                <w:sz w:val="24"/>
                <w:rtl/>
              </w:rPr>
              <w:t>:</w:t>
            </w:r>
          </w:p>
        </w:tc>
        <w:tc>
          <w:tcPr>
            <w:tcW w:w="3150" w:type="dxa"/>
          </w:tcPr>
          <w:p w:rsidR="000D2539" w:rsidRPr="00A54A93" w:rsidRDefault="00B9743A" w:rsidP="00B9743A">
            <w:pPr>
              <w:pStyle w:val="FieldText"/>
              <w:keepLines/>
              <w:bidi/>
              <w:rPr>
                <w:rFonts w:cs="B Mitra"/>
                <w:b w:val="0"/>
                <w:sz w:val="24"/>
                <w:szCs w:val="24"/>
              </w:rPr>
            </w:pPr>
            <w:r w:rsidRPr="00A54A93">
              <w:rPr>
                <w:rFonts w:cs="B Mitra" w:hint="cs"/>
                <w:b w:val="0"/>
                <w:sz w:val="24"/>
                <w:szCs w:val="24"/>
                <w:rtl/>
              </w:rPr>
              <w:t>3. نام و نام خانوادگی</w:t>
            </w:r>
            <w:r w:rsidR="00A54A93">
              <w:rPr>
                <w:rFonts w:cs="B Mitra" w:hint="cs"/>
                <w:b w:val="0"/>
                <w:sz w:val="24"/>
                <w:szCs w:val="24"/>
                <w:rtl/>
              </w:rPr>
              <w:t>:</w:t>
            </w:r>
          </w:p>
        </w:tc>
      </w:tr>
      <w:tr w:rsidR="00DB6CD9" w:rsidRPr="00A54A93" w:rsidTr="00D52DB8">
        <w:trPr>
          <w:trHeight w:val="548"/>
        </w:trPr>
        <w:tc>
          <w:tcPr>
            <w:tcW w:w="4770" w:type="dxa"/>
            <w:gridSpan w:val="2"/>
          </w:tcPr>
          <w:p w:rsidR="00DB6CD9" w:rsidRPr="00A54A93" w:rsidRDefault="00DB6CD9" w:rsidP="00DB6CD9">
            <w:pPr>
              <w:pStyle w:val="FieldText"/>
              <w:keepLines/>
              <w:bidi/>
              <w:rPr>
                <w:rFonts w:cs="B Mitra"/>
                <w:b w:val="0"/>
                <w:sz w:val="24"/>
                <w:szCs w:val="24"/>
              </w:rPr>
            </w:pPr>
            <w:r w:rsidRPr="00DB6CD9">
              <w:rPr>
                <w:rFonts w:cs="B Mitra" w:hint="cs"/>
                <w:b w:val="0"/>
                <w:sz w:val="24"/>
                <w:szCs w:val="24"/>
                <w:rtl/>
              </w:rPr>
              <w:t>آدرس:</w:t>
            </w:r>
          </w:p>
        </w:tc>
        <w:tc>
          <w:tcPr>
            <w:tcW w:w="2160" w:type="dxa"/>
          </w:tcPr>
          <w:p w:rsidR="00DB6CD9" w:rsidRPr="00A54A93" w:rsidRDefault="00DB6CD9" w:rsidP="00DB6CD9">
            <w:pPr>
              <w:pStyle w:val="Heading4"/>
              <w:bidi/>
              <w:jc w:val="left"/>
              <w:rPr>
                <w:rFonts w:cs="B Mitra"/>
                <w:sz w:val="24"/>
              </w:rPr>
            </w:pPr>
            <w:r w:rsidRPr="00DB6CD9">
              <w:rPr>
                <w:rFonts w:cs="B Mitra" w:hint="cs"/>
                <w:b/>
                <w:sz w:val="24"/>
                <w:rtl/>
              </w:rPr>
              <w:t>تلفن همراه:</w:t>
            </w:r>
          </w:p>
        </w:tc>
        <w:tc>
          <w:tcPr>
            <w:tcW w:w="3150" w:type="dxa"/>
          </w:tcPr>
          <w:p w:rsidR="00DB6CD9" w:rsidRPr="00A54A93" w:rsidRDefault="00DB6CD9" w:rsidP="00B9743A">
            <w:pPr>
              <w:pStyle w:val="FieldText"/>
              <w:keepLines/>
              <w:bidi/>
              <w:rPr>
                <w:rFonts w:cs="B Mitra"/>
                <w:b w:val="0"/>
                <w:sz w:val="24"/>
                <w:szCs w:val="24"/>
              </w:rPr>
            </w:pPr>
            <w:r>
              <w:rPr>
                <w:rFonts w:cs="B Mitra" w:hint="cs"/>
                <w:b w:val="0"/>
                <w:sz w:val="24"/>
                <w:szCs w:val="24"/>
                <w:rtl/>
              </w:rPr>
              <w:t>تلفن منزل:</w:t>
            </w:r>
          </w:p>
        </w:tc>
      </w:tr>
    </w:tbl>
    <w:p w:rsidR="00D52DB8" w:rsidRPr="00D52DB8" w:rsidRDefault="00DC354B" w:rsidP="00D52DB8">
      <w:pPr>
        <w:pStyle w:val="Heading2"/>
        <w:rPr>
          <w:rFonts w:cs="B Mitra"/>
          <w:sz w:val="20"/>
          <w:szCs w:val="20"/>
          <w:rtl/>
        </w:rPr>
      </w:pPr>
      <w:r w:rsidRPr="00DC354B">
        <w:rPr>
          <w:rFonts w:cs="B Titr" w:hint="cs"/>
          <w:rtl/>
        </w:rPr>
        <w:t>تجارب کاری</w:t>
      </w:r>
      <w:r>
        <w:rPr>
          <w:rFonts w:cs="B Titr" w:hint="cs"/>
          <w:rtl/>
        </w:rPr>
        <w:t xml:space="preserve"> </w:t>
      </w:r>
      <w:r w:rsidRPr="00DC354B">
        <w:rPr>
          <w:rFonts w:cs="B Titr" w:hint="cs"/>
          <w:rtl/>
        </w:rPr>
        <w:t xml:space="preserve"> پیشین</w:t>
      </w:r>
      <w:r w:rsidR="00471B3C">
        <w:rPr>
          <w:rFonts w:cs="B Titr" w:hint="cs"/>
          <w:rtl/>
        </w:rPr>
        <w:t xml:space="preserve"> </w:t>
      </w:r>
      <w:r w:rsidR="00EE477A" w:rsidRPr="00EE477A">
        <w:rPr>
          <w:rFonts w:cs="B Mitra" w:hint="cs"/>
          <w:sz w:val="20"/>
          <w:szCs w:val="20"/>
          <w:rtl/>
        </w:rPr>
        <w:t xml:space="preserve">(به ترتیب از آخرین محل کار بنویسید) </w:t>
      </w:r>
    </w:p>
    <w:p w:rsidR="00D52DB8" w:rsidRDefault="00D52DB8" w:rsidP="007574DE"/>
    <w:p w:rsidR="003F61D3" w:rsidRPr="007574DE" w:rsidRDefault="003F61D3" w:rsidP="007574DE">
      <w:pPr>
        <w:rPr>
          <w:rtl/>
        </w:rPr>
      </w:pPr>
    </w:p>
    <w:tbl>
      <w:tblPr>
        <w:tblStyle w:val="TableGrid"/>
        <w:tblW w:w="5000" w:type="pct"/>
        <w:tblInd w:w="-5" w:type="dxa"/>
        <w:tblLayout w:type="fixed"/>
        <w:tblLook w:val="0620" w:firstRow="1" w:lastRow="0" w:firstColumn="0" w:lastColumn="0" w:noHBand="1" w:noVBand="1"/>
      </w:tblPr>
      <w:tblGrid>
        <w:gridCol w:w="2221"/>
        <w:gridCol w:w="2401"/>
        <w:gridCol w:w="2224"/>
        <w:gridCol w:w="3224"/>
      </w:tblGrid>
      <w:tr w:rsidR="00273015" w:rsidRPr="00A452F7" w:rsidTr="00D52DB8">
        <w:trPr>
          <w:trHeight w:val="530"/>
        </w:trPr>
        <w:tc>
          <w:tcPr>
            <w:tcW w:w="2224" w:type="dxa"/>
          </w:tcPr>
          <w:p w:rsidR="00273015" w:rsidRPr="00A452F7" w:rsidRDefault="00273015" w:rsidP="00273015">
            <w:pPr>
              <w:bidi/>
              <w:rPr>
                <w:rFonts w:cs="B Mitra"/>
                <w:sz w:val="24"/>
                <w:highlight w:val="yellow"/>
              </w:rPr>
            </w:pPr>
            <w:r w:rsidRPr="00A452F7">
              <w:rPr>
                <w:rFonts w:cs="B Mitra" w:hint="cs"/>
                <w:sz w:val="24"/>
                <w:highlight w:val="yellow"/>
                <w:rtl/>
              </w:rPr>
              <w:t>تاریخ پایان کار:</w:t>
            </w:r>
          </w:p>
        </w:tc>
        <w:tc>
          <w:tcPr>
            <w:tcW w:w="2403" w:type="dxa"/>
          </w:tcPr>
          <w:p w:rsidR="00273015" w:rsidRPr="00A452F7" w:rsidRDefault="00273015" w:rsidP="00273015">
            <w:pPr>
              <w:bidi/>
              <w:rPr>
                <w:rFonts w:cs="B Mitra"/>
                <w:sz w:val="24"/>
                <w:highlight w:val="yellow"/>
              </w:rPr>
            </w:pPr>
            <w:r w:rsidRPr="00A452F7">
              <w:rPr>
                <w:rFonts w:cs="B Mitra" w:hint="cs"/>
                <w:sz w:val="24"/>
                <w:highlight w:val="yellow"/>
                <w:rtl/>
              </w:rPr>
              <w:t>تاریخ شروع کار:</w:t>
            </w:r>
          </w:p>
        </w:tc>
        <w:tc>
          <w:tcPr>
            <w:tcW w:w="2226" w:type="dxa"/>
          </w:tcPr>
          <w:p w:rsidR="00273015" w:rsidRPr="00A452F7" w:rsidRDefault="00273015" w:rsidP="00273015">
            <w:pPr>
              <w:bidi/>
              <w:outlineLvl w:val="3"/>
              <w:rPr>
                <w:rFonts w:cs="B Mitra"/>
                <w:sz w:val="24"/>
                <w:highlight w:val="yellow"/>
              </w:rPr>
            </w:pPr>
            <w:r w:rsidRPr="00A452F7">
              <w:rPr>
                <w:rFonts w:cs="B Mitra" w:hint="cs"/>
                <w:sz w:val="24"/>
                <w:highlight w:val="yellow"/>
                <w:rtl/>
              </w:rPr>
              <w:t xml:space="preserve"> سمت:</w:t>
            </w:r>
          </w:p>
        </w:tc>
        <w:tc>
          <w:tcPr>
            <w:tcW w:w="3227" w:type="dxa"/>
            <w:shd w:val="clear" w:color="auto" w:fill="auto"/>
          </w:tcPr>
          <w:p w:rsidR="00273015" w:rsidRPr="00A452F7" w:rsidRDefault="00455DB8" w:rsidP="00273015">
            <w:pPr>
              <w:bidi/>
              <w:rPr>
                <w:rFonts w:cs="B Mitra"/>
                <w:sz w:val="24"/>
                <w:highlight w:val="yellow"/>
              </w:rPr>
            </w:pPr>
            <w:r w:rsidRPr="00A452F7">
              <w:rPr>
                <w:rFonts w:cs="B Mitra" w:hint="cs"/>
                <w:sz w:val="24"/>
                <w:highlight w:val="yellow"/>
                <w:rtl/>
              </w:rPr>
              <w:t xml:space="preserve">1. </w:t>
            </w:r>
            <w:r w:rsidR="00587F9C" w:rsidRPr="00A452F7">
              <w:rPr>
                <w:rFonts w:cs="B Mitra" w:hint="cs"/>
                <w:sz w:val="24"/>
                <w:highlight w:val="yellow"/>
                <w:rtl/>
              </w:rPr>
              <w:t xml:space="preserve">نام </w:t>
            </w:r>
            <w:r w:rsidR="00EE477A" w:rsidRPr="00A452F7">
              <w:rPr>
                <w:rFonts w:cs="B Mitra" w:hint="cs"/>
                <w:sz w:val="24"/>
                <w:highlight w:val="yellow"/>
                <w:rtl/>
              </w:rPr>
              <w:t>شرکت</w:t>
            </w:r>
            <w:r w:rsidR="00587F9C" w:rsidRPr="00A452F7">
              <w:rPr>
                <w:rFonts w:cs="B Mitra" w:hint="cs"/>
                <w:sz w:val="24"/>
                <w:highlight w:val="yellow"/>
                <w:rtl/>
              </w:rPr>
              <w:t>/سازمان</w:t>
            </w:r>
            <w:r w:rsidR="00273015" w:rsidRPr="00A452F7">
              <w:rPr>
                <w:rFonts w:cs="B Mitra" w:hint="cs"/>
                <w:sz w:val="24"/>
                <w:highlight w:val="yellow"/>
                <w:rtl/>
              </w:rPr>
              <w:t>:</w:t>
            </w:r>
          </w:p>
        </w:tc>
      </w:tr>
      <w:tr w:rsidR="00273015" w:rsidRPr="00A452F7" w:rsidTr="00D52DB8">
        <w:trPr>
          <w:trHeight w:val="188"/>
        </w:trPr>
        <w:tc>
          <w:tcPr>
            <w:tcW w:w="2224" w:type="dxa"/>
          </w:tcPr>
          <w:p w:rsidR="00273015" w:rsidRPr="00A452F7" w:rsidRDefault="00273015" w:rsidP="00273015">
            <w:pPr>
              <w:bidi/>
              <w:rPr>
                <w:rFonts w:cs="B Mitra"/>
                <w:sz w:val="24"/>
                <w:highlight w:val="yellow"/>
              </w:rPr>
            </w:pPr>
            <w:r w:rsidRPr="00A452F7">
              <w:rPr>
                <w:rFonts w:cs="B Mitra" w:hint="cs"/>
                <w:sz w:val="24"/>
                <w:highlight w:val="yellow"/>
                <w:rtl/>
              </w:rPr>
              <w:t>مبلغ دریافتی:</w:t>
            </w:r>
          </w:p>
        </w:tc>
        <w:tc>
          <w:tcPr>
            <w:tcW w:w="4629" w:type="dxa"/>
            <w:gridSpan w:val="2"/>
          </w:tcPr>
          <w:p w:rsidR="00273015" w:rsidRPr="00A452F7" w:rsidRDefault="00273015" w:rsidP="00273015">
            <w:pPr>
              <w:bidi/>
              <w:outlineLvl w:val="3"/>
              <w:rPr>
                <w:rFonts w:cs="B Mitra"/>
                <w:sz w:val="24"/>
                <w:highlight w:val="yellow"/>
              </w:rPr>
            </w:pPr>
            <w:r w:rsidRPr="00A452F7">
              <w:rPr>
                <w:rFonts w:cs="B Mitra" w:hint="cs"/>
                <w:sz w:val="24"/>
                <w:highlight w:val="yellow"/>
                <w:rtl/>
              </w:rPr>
              <w:t>علت ترک کار:</w:t>
            </w:r>
          </w:p>
        </w:tc>
        <w:tc>
          <w:tcPr>
            <w:tcW w:w="3227" w:type="dxa"/>
          </w:tcPr>
          <w:p w:rsidR="00273015" w:rsidRPr="00A452F7" w:rsidRDefault="00273015" w:rsidP="00273015">
            <w:pPr>
              <w:bidi/>
              <w:rPr>
                <w:rFonts w:cs="B Mitra"/>
                <w:sz w:val="24"/>
                <w:highlight w:val="yellow"/>
              </w:rPr>
            </w:pPr>
            <w:r w:rsidRPr="00A452F7">
              <w:rPr>
                <w:rFonts w:cs="B Mitra" w:hint="cs"/>
                <w:sz w:val="24"/>
                <w:highlight w:val="yellow"/>
                <w:rtl/>
              </w:rPr>
              <w:t>تلفن :</w:t>
            </w:r>
          </w:p>
        </w:tc>
      </w:tr>
      <w:tr w:rsidR="00273015" w:rsidRPr="00A452F7" w:rsidTr="00D52DB8">
        <w:trPr>
          <w:trHeight w:val="557"/>
        </w:trPr>
        <w:tc>
          <w:tcPr>
            <w:tcW w:w="10080" w:type="dxa"/>
            <w:gridSpan w:val="4"/>
          </w:tcPr>
          <w:p w:rsidR="007574DE" w:rsidRPr="00A452F7" w:rsidRDefault="00273015" w:rsidP="007574DE">
            <w:pPr>
              <w:bidi/>
              <w:rPr>
                <w:rFonts w:cs="B Mitra"/>
                <w:sz w:val="24"/>
                <w:highlight w:val="yellow"/>
              </w:rPr>
            </w:pPr>
            <w:r w:rsidRPr="00A452F7">
              <w:rPr>
                <w:rFonts w:cs="B Mitra" w:hint="cs"/>
                <w:sz w:val="24"/>
                <w:highlight w:val="yellow"/>
                <w:rtl/>
              </w:rPr>
              <w:t>آدرس:</w:t>
            </w:r>
          </w:p>
        </w:tc>
      </w:tr>
      <w:tr w:rsidR="00273015" w:rsidRPr="00273015" w:rsidTr="00D52DB8">
        <w:trPr>
          <w:trHeight w:hRule="exact" w:val="100"/>
        </w:trPr>
        <w:tc>
          <w:tcPr>
            <w:tcW w:w="10080" w:type="dxa"/>
            <w:gridSpan w:val="4"/>
            <w:shd w:val="clear" w:color="auto" w:fill="EEECE1" w:themeFill="background2"/>
          </w:tcPr>
          <w:p w:rsidR="00273015" w:rsidRPr="00273015" w:rsidRDefault="00273015" w:rsidP="00273015">
            <w:pPr>
              <w:bidi/>
              <w:rPr>
                <w:rFonts w:cs="B Mitra"/>
                <w:sz w:val="24"/>
              </w:rPr>
            </w:pPr>
          </w:p>
        </w:tc>
      </w:tr>
      <w:tr w:rsidR="00273015" w:rsidRPr="00273015" w:rsidTr="009039D8">
        <w:trPr>
          <w:trHeight w:val="250"/>
        </w:trPr>
        <w:tc>
          <w:tcPr>
            <w:tcW w:w="2224" w:type="dxa"/>
          </w:tcPr>
          <w:p w:rsidR="00273015" w:rsidRPr="00273015" w:rsidRDefault="00273015" w:rsidP="00273015">
            <w:pPr>
              <w:bidi/>
              <w:rPr>
                <w:rFonts w:cs="B Mitra"/>
                <w:sz w:val="24"/>
              </w:rPr>
            </w:pPr>
            <w:r>
              <w:rPr>
                <w:rFonts w:cs="B Mitra" w:hint="cs"/>
                <w:sz w:val="24"/>
                <w:rtl/>
              </w:rPr>
              <w:lastRenderedPageBreak/>
              <w:t>تاریخ پایان</w:t>
            </w:r>
            <w:r w:rsidRPr="00273015">
              <w:rPr>
                <w:rFonts w:cs="B Mitra" w:hint="cs"/>
                <w:sz w:val="24"/>
                <w:rtl/>
              </w:rPr>
              <w:t xml:space="preserve"> کار:</w:t>
            </w:r>
          </w:p>
        </w:tc>
        <w:tc>
          <w:tcPr>
            <w:tcW w:w="2403" w:type="dxa"/>
          </w:tcPr>
          <w:p w:rsidR="00273015" w:rsidRPr="00273015" w:rsidRDefault="00273015" w:rsidP="00273015">
            <w:pPr>
              <w:bidi/>
              <w:rPr>
                <w:rFonts w:cs="B Mitra"/>
                <w:sz w:val="24"/>
              </w:rPr>
            </w:pPr>
            <w:r>
              <w:rPr>
                <w:rFonts w:cs="B Mitra" w:hint="cs"/>
                <w:sz w:val="24"/>
                <w:rtl/>
              </w:rPr>
              <w:t>تاریخ شروع کار:</w:t>
            </w:r>
          </w:p>
        </w:tc>
        <w:tc>
          <w:tcPr>
            <w:tcW w:w="2226" w:type="dxa"/>
          </w:tcPr>
          <w:p w:rsidR="00273015" w:rsidRPr="00273015" w:rsidRDefault="00273015" w:rsidP="00273015">
            <w:pPr>
              <w:bidi/>
              <w:outlineLvl w:val="3"/>
              <w:rPr>
                <w:rFonts w:cs="B Mitra"/>
                <w:sz w:val="24"/>
              </w:rPr>
            </w:pPr>
            <w:r>
              <w:rPr>
                <w:rFonts w:cs="B Mitra" w:hint="cs"/>
                <w:sz w:val="24"/>
                <w:rtl/>
              </w:rPr>
              <w:t>سمت:</w:t>
            </w:r>
          </w:p>
        </w:tc>
        <w:tc>
          <w:tcPr>
            <w:tcW w:w="3227" w:type="dxa"/>
          </w:tcPr>
          <w:p w:rsidR="00273015" w:rsidRPr="00273015" w:rsidRDefault="00455DB8" w:rsidP="00273015">
            <w:pPr>
              <w:bidi/>
              <w:rPr>
                <w:rFonts w:cs="B Mitra"/>
                <w:sz w:val="24"/>
                <w:lang w:bidi="fa-IR"/>
              </w:rPr>
            </w:pPr>
            <w:r>
              <w:rPr>
                <w:rFonts w:cs="B Mitra" w:hint="cs"/>
                <w:sz w:val="24"/>
                <w:rtl/>
              </w:rPr>
              <w:t>2.</w:t>
            </w:r>
            <w:r w:rsidR="00200700">
              <w:rPr>
                <w:rFonts w:cs="B Mitra" w:hint="cs"/>
                <w:sz w:val="24"/>
                <w:rtl/>
              </w:rPr>
              <w:t xml:space="preserve"> </w:t>
            </w:r>
            <w:r w:rsidR="00587F9C">
              <w:rPr>
                <w:rFonts w:cs="B Mitra" w:hint="cs"/>
                <w:sz w:val="24"/>
                <w:rtl/>
              </w:rPr>
              <w:t xml:space="preserve">نام </w:t>
            </w:r>
            <w:r w:rsidR="00200700">
              <w:rPr>
                <w:rFonts w:cs="B Mitra" w:hint="cs"/>
                <w:sz w:val="24"/>
                <w:rtl/>
              </w:rPr>
              <w:t>شرکت</w:t>
            </w:r>
            <w:r w:rsidR="00587F9C">
              <w:rPr>
                <w:rFonts w:cs="B Mitra" w:hint="cs"/>
                <w:sz w:val="24"/>
                <w:rtl/>
              </w:rPr>
              <w:t>/ سازمان</w:t>
            </w:r>
            <w:r w:rsidR="00200700">
              <w:rPr>
                <w:rFonts w:cs="B Mitra" w:hint="cs"/>
                <w:sz w:val="24"/>
                <w:rtl/>
                <w:lang w:bidi="fa-IR"/>
              </w:rPr>
              <w:t xml:space="preserve">: </w:t>
            </w:r>
          </w:p>
        </w:tc>
      </w:tr>
      <w:tr w:rsidR="00273015" w:rsidRPr="00273015" w:rsidTr="009039D8">
        <w:trPr>
          <w:trHeight w:val="250"/>
        </w:trPr>
        <w:tc>
          <w:tcPr>
            <w:tcW w:w="2224" w:type="dxa"/>
          </w:tcPr>
          <w:p w:rsidR="00273015" w:rsidRPr="00273015" w:rsidRDefault="00273015" w:rsidP="00273015">
            <w:pPr>
              <w:bidi/>
              <w:rPr>
                <w:rFonts w:cs="B Mitra"/>
                <w:sz w:val="24"/>
              </w:rPr>
            </w:pPr>
            <w:r>
              <w:rPr>
                <w:rFonts w:cs="B Mitra" w:hint="cs"/>
                <w:sz w:val="24"/>
                <w:rtl/>
              </w:rPr>
              <w:t>مبلغ دریافتی:</w:t>
            </w:r>
          </w:p>
        </w:tc>
        <w:tc>
          <w:tcPr>
            <w:tcW w:w="4629" w:type="dxa"/>
            <w:gridSpan w:val="2"/>
          </w:tcPr>
          <w:p w:rsidR="00273015" w:rsidRPr="00273015" w:rsidRDefault="00273015" w:rsidP="00273015">
            <w:pPr>
              <w:bidi/>
              <w:outlineLvl w:val="3"/>
              <w:rPr>
                <w:rFonts w:cs="B Mitra"/>
                <w:sz w:val="24"/>
              </w:rPr>
            </w:pPr>
            <w:r w:rsidRPr="00273015">
              <w:rPr>
                <w:rFonts w:cs="B Mitra"/>
                <w:sz w:val="24"/>
                <w:rtl/>
              </w:rPr>
              <w:t xml:space="preserve"> </w:t>
            </w:r>
            <w:r>
              <w:rPr>
                <w:rFonts w:cs="B Mitra" w:hint="cs"/>
                <w:sz w:val="24"/>
                <w:rtl/>
              </w:rPr>
              <w:t>علت ترک کار</w:t>
            </w:r>
            <w:r w:rsidRPr="00273015">
              <w:rPr>
                <w:rFonts w:cs="B Mitra"/>
                <w:sz w:val="24"/>
                <w:rtl/>
              </w:rPr>
              <w:t>:</w:t>
            </w:r>
          </w:p>
        </w:tc>
        <w:tc>
          <w:tcPr>
            <w:tcW w:w="3227" w:type="dxa"/>
          </w:tcPr>
          <w:p w:rsidR="00273015" w:rsidRPr="00273015" w:rsidRDefault="00273015" w:rsidP="00273015">
            <w:pPr>
              <w:bidi/>
              <w:rPr>
                <w:rFonts w:cs="B Mitra"/>
                <w:sz w:val="24"/>
              </w:rPr>
            </w:pPr>
            <w:r>
              <w:rPr>
                <w:rFonts w:cs="B Mitra" w:hint="cs"/>
                <w:sz w:val="24"/>
                <w:rtl/>
              </w:rPr>
              <w:t>تلفن</w:t>
            </w:r>
            <w:r w:rsidRPr="00273015">
              <w:rPr>
                <w:rFonts w:cs="B Mitra" w:hint="cs"/>
                <w:sz w:val="24"/>
                <w:rtl/>
              </w:rPr>
              <w:t xml:space="preserve">:                                                                                         </w:t>
            </w:r>
          </w:p>
        </w:tc>
      </w:tr>
      <w:tr w:rsidR="00273015" w:rsidRPr="00273015" w:rsidTr="009039D8">
        <w:trPr>
          <w:trHeight w:val="255"/>
        </w:trPr>
        <w:tc>
          <w:tcPr>
            <w:tcW w:w="10080" w:type="dxa"/>
            <w:gridSpan w:val="4"/>
          </w:tcPr>
          <w:p w:rsidR="00273015" w:rsidRPr="00F31D89" w:rsidRDefault="00273015" w:rsidP="00F31D89">
            <w:pPr>
              <w:bidi/>
              <w:rPr>
                <w:rFonts w:cs="B Mitra"/>
                <w:sz w:val="24"/>
              </w:rPr>
            </w:pPr>
            <w:r w:rsidRPr="00273015">
              <w:rPr>
                <w:rFonts w:cs="B Mitra" w:hint="cs"/>
                <w:sz w:val="24"/>
                <w:rtl/>
              </w:rPr>
              <w:t>آدرس</w:t>
            </w:r>
            <w:r w:rsidR="00F31D89">
              <w:rPr>
                <w:rFonts w:cs="B Mitra" w:hint="cs"/>
                <w:sz w:val="24"/>
                <w:rtl/>
              </w:rPr>
              <w:t>:</w:t>
            </w:r>
          </w:p>
        </w:tc>
      </w:tr>
      <w:tr w:rsidR="00273015" w:rsidRPr="00273015" w:rsidTr="009039D8">
        <w:trPr>
          <w:trHeight w:val="250"/>
        </w:trPr>
        <w:tc>
          <w:tcPr>
            <w:tcW w:w="2224" w:type="dxa"/>
          </w:tcPr>
          <w:p w:rsidR="00273015" w:rsidRPr="00273015" w:rsidRDefault="00EA2363" w:rsidP="00273015">
            <w:pPr>
              <w:bidi/>
              <w:rPr>
                <w:rFonts w:cs="B Mitra"/>
                <w:sz w:val="24"/>
              </w:rPr>
            </w:pPr>
            <w:r>
              <w:rPr>
                <w:rFonts w:cs="B Mitra" w:hint="cs"/>
                <w:sz w:val="24"/>
                <w:rtl/>
              </w:rPr>
              <w:t>تاریخ پایان کار</w:t>
            </w:r>
            <w:r w:rsidR="00DB6CD9">
              <w:rPr>
                <w:rFonts w:cs="B Mitra" w:hint="cs"/>
                <w:sz w:val="24"/>
                <w:rtl/>
              </w:rPr>
              <w:t>:</w:t>
            </w:r>
          </w:p>
        </w:tc>
        <w:tc>
          <w:tcPr>
            <w:tcW w:w="2403" w:type="dxa"/>
          </w:tcPr>
          <w:p w:rsidR="00273015" w:rsidRPr="00273015" w:rsidRDefault="00EA2363" w:rsidP="00273015">
            <w:pPr>
              <w:keepLines/>
              <w:bidi/>
              <w:rPr>
                <w:rFonts w:cs="B Mitra"/>
                <w:sz w:val="24"/>
              </w:rPr>
            </w:pPr>
            <w:r>
              <w:rPr>
                <w:rFonts w:cs="B Mitra" w:hint="cs"/>
                <w:sz w:val="24"/>
                <w:rtl/>
              </w:rPr>
              <w:t>تاریخ شروع کار:</w:t>
            </w:r>
          </w:p>
        </w:tc>
        <w:tc>
          <w:tcPr>
            <w:tcW w:w="2226" w:type="dxa"/>
          </w:tcPr>
          <w:p w:rsidR="00273015" w:rsidRPr="00273015" w:rsidRDefault="00EA2363" w:rsidP="00273015">
            <w:pPr>
              <w:bidi/>
              <w:outlineLvl w:val="3"/>
              <w:rPr>
                <w:rFonts w:cs="B Mitra"/>
                <w:sz w:val="24"/>
              </w:rPr>
            </w:pPr>
            <w:r>
              <w:rPr>
                <w:rFonts w:cs="B Mitra" w:hint="cs"/>
                <w:sz w:val="24"/>
                <w:rtl/>
              </w:rPr>
              <w:t xml:space="preserve">سمت: </w:t>
            </w:r>
          </w:p>
        </w:tc>
        <w:tc>
          <w:tcPr>
            <w:tcW w:w="3227" w:type="dxa"/>
          </w:tcPr>
          <w:p w:rsidR="00273015" w:rsidRPr="00273015" w:rsidRDefault="00455DB8" w:rsidP="00273015">
            <w:pPr>
              <w:keepLines/>
              <w:bidi/>
              <w:rPr>
                <w:rFonts w:cs="B Mitra"/>
                <w:sz w:val="24"/>
              </w:rPr>
            </w:pPr>
            <w:r>
              <w:rPr>
                <w:rFonts w:cs="B Mitra" w:hint="cs"/>
                <w:sz w:val="24"/>
                <w:rtl/>
              </w:rPr>
              <w:t>3.</w:t>
            </w:r>
            <w:r w:rsidR="00FB6F77">
              <w:rPr>
                <w:rFonts w:cs="B Mitra" w:hint="cs"/>
                <w:sz w:val="24"/>
                <w:rtl/>
              </w:rPr>
              <w:t xml:space="preserve"> </w:t>
            </w:r>
            <w:r w:rsidR="00587F9C">
              <w:rPr>
                <w:rFonts w:cs="B Mitra" w:hint="cs"/>
                <w:sz w:val="24"/>
                <w:rtl/>
              </w:rPr>
              <w:t xml:space="preserve">نام </w:t>
            </w:r>
            <w:r w:rsidR="00FB6F77">
              <w:rPr>
                <w:rFonts w:cs="B Mitra" w:hint="cs"/>
                <w:sz w:val="24"/>
                <w:rtl/>
              </w:rPr>
              <w:t>شرکت</w:t>
            </w:r>
            <w:r w:rsidR="00587F9C">
              <w:rPr>
                <w:rFonts w:cs="B Mitra" w:hint="cs"/>
                <w:sz w:val="24"/>
                <w:rtl/>
              </w:rPr>
              <w:t xml:space="preserve"> یا سازمان</w:t>
            </w:r>
            <w:r>
              <w:rPr>
                <w:rFonts w:cs="B Mitra" w:hint="cs"/>
                <w:sz w:val="24"/>
                <w:rtl/>
              </w:rPr>
              <w:t>:</w:t>
            </w:r>
          </w:p>
        </w:tc>
      </w:tr>
      <w:tr w:rsidR="00273015" w:rsidRPr="00273015" w:rsidTr="009039D8">
        <w:trPr>
          <w:trHeight w:val="250"/>
        </w:trPr>
        <w:tc>
          <w:tcPr>
            <w:tcW w:w="2224" w:type="dxa"/>
          </w:tcPr>
          <w:p w:rsidR="00273015" w:rsidRPr="00273015" w:rsidRDefault="00DB6CD9" w:rsidP="00DB6CD9">
            <w:pPr>
              <w:bidi/>
              <w:rPr>
                <w:rFonts w:cs="B Mitra"/>
                <w:sz w:val="24"/>
              </w:rPr>
            </w:pPr>
            <w:r w:rsidRPr="00DB6CD9">
              <w:rPr>
                <w:rFonts w:cs="B Mitra" w:hint="cs"/>
                <w:sz w:val="24"/>
                <w:rtl/>
              </w:rPr>
              <w:t>مبلغ دریافتی:</w:t>
            </w:r>
          </w:p>
        </w:tc>
        <w:tc>
          <w:tcPr>
            <w:tcW w:w="4629" w:type="dxa"/>
            <w:gridSpan w:val="2"/>
          </w:tcPr>
          <w:p w:rsidR="00273015" w:rsidRPr="00273015" w:rsidRDefault="00273015" w:rsidP="00273015">
            <w:pPr>
              <w:bidi/>
              <w:outlineLvl w:val="3"/>
              <w:rPr>
                <w:rFonts w:cs="B Mitra"/>
                <w:sz w:val="24"/>
              </w:rPr>
            </w:pPr>
            <w:r>
              <w:rPr>
                <w:rFonts w:cs="B Mitra" w:hint="cs"/>
                <w:sz w:val="24"/>
                <w:rtl/>
              </w:rPr>
              <w:t>علت ترک کار</w:t>
            </w:r>
            <w:r w:rsidRPr="00273015">
              <w:rPr>
                <w:rFonts w:cs="B Mitra" w:hint="cs"/>
                <w:sz w:val="24"/>
                <w:rtl/>
              </w:rPr>
              <w:t>:</w:t>
            </w:r>
          </w:p>
        </w:tc>
        <w:tc>
          <w:tcPr>
            <w:tcW w:w="3227" w:type="dxa"/>
          </w:tcPr>
          <w:p w:rsidR="00273015" w:rsidRPr="00273015" w:rsidRDefault="00EE477A" w:rsidP="00273015">
            <w:pPr>
              <w:keepLines/>
              <w:bidi/>
              <w:rPr>
                <w:rFonts w:cs="B Mitra"/>
                <w:sz w:val="24"/>
              </w:rPr>
            </w:pPr>
            <w:r>
              <w:rPr>
                <w:rFonts w:cs="B Mitra" w:hint="cs"/>
                <w:sz w:val="24"/>
                <w:rtl/>
              </w:rPr>
              <w:t>تلفن</w:t>
            </w:r>
            <w:r w:rsidR="00273015" w:rsidRPr="00273015">
              <w:rPr>
                <w:rFonts w:cs="B Mitra" w:hint="cs"/>
                <w:sz w:val="24"/>
                <w:rtl/>
              </w:rPr>
              <w:t>:</w:t>
            </w:r>
          </w:p>
        </w:tc>
      </w:tr>
      <w:tr w:rsidR="00273015" w:rsidRPr="00273015" w:rsidTr="009039D8">
        <w:trPr>
          <w:trHeight w:val="475"/>
        </w:trPr>
        <w:tc>
          <w:tcPr>
            <w:tcW w:w="10080" w:type="dxa"/>
            <w:gridSpan w:val="4"/>
          </w:tcPr>
          <w:p w:rsidR="00F31D89" w:rsidRPr="00273015" w:rsidRDefault="00EE477A" w:rsidP="00F31D89">
            <w:pPr>
              <w:keepLines/>
              <w:bidi/>
              <w:rPr>
                <w:rFonts w:ascii="Calibri" w:eastAsia="Calibri" w:hAnsi="Calibri" w:cs="B Mitra"/>
                <w:sz w:val="24"/>
                <w:lang w:bidi="fa-IR"/>
              </w:rPr>
            </w:pPr>
            <w:r>
              <w:rPr>
                <w:rFonts w:ascii="Calibri" w:eastAsia="Calibri" w:hAnsi="Calibri" w:cs="B Mitra" w:hint="cs"/>
                <w:sz w:val="24"/>
                <w:rtl/>
                <w:lang w:bidi="fa-IR"/>
              </w:rPr>
              <w:t>آدرس:</w:t>
            </w:r>
          </w:p>
        </w:tc>
      </w:tr>
    </w:tbl>
    <w:p w:rsidR="0084141F" w:rsidRPr="0084141F" w:rsidRDefault="000825FA" w:rsidP="0084141F">
      <w:pPr>
        <w:pStyle w:val="Heading2"/>
        <w:tabs>
          <w:tab w:val="center" w:pos="5040"/>
          <w:tab w:val="right" w:pos="10080"/>
        </w:tabs>
        <w:jc w:val="left"/>
        <w:rPr>
          <w:rFonts w:cs="B Titr"/>
          <w:rtl/>
          <w:lang w:bidi="fa-IR"/>
        </w:rPr>
      </w:pPr>
      <w:r>
        <w:rPr>
          <w:rFonts w:cs="B Titr"/>
          <w:rtl/>
          <w:lang w:bidi="fa-IR"/>
        </w:rPr>
        <w:tab/>
      </w:r>
      <w:r w:rsidR="00EA2363">
        <w:rPr>
          <w:rFonts w:cs="B Titr" w:hint="cs"/>
          <w:rtl/>
          <w:lang w:bidi="fa-IR"/>
        </w:rPr>
        <w:t>مهارت ها و دانش زبان</w:t>
      </w:r>
      <w:r w:rsidR="0084141F">
        <w:rPr>
          <w:rFonts w:cs="B Titr"/>
          <w:rtl/>
          <w:lang w:bidi="fa-IR"/>
        </w:rPr>
        <w:tab/>
      </w:r>
    </w:p>
    <w:p w:rsidR="0084141F" w:rsidRPr="0084141F" w:rsidRDefault="0084141F" w:rsidP="0084141F">
      <w:pPr>
        <w:rPr>
          <w:rtl/>
          <w:lang w:bidi="fa-IR"/>
        </w:rPr>
      </w:pPr>
    </w:p>
    <w:tbl>
      <w:tblPr>
        <w:tblStyle w:val="TableGrid"/>
        <w:tblpPr w:leftFromText="180" w:rightFromText="180" w:vertAnchor="page" w:horzAnchor="margin" w:tblpY="4246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064"/>
        <w:gridCol w:w="670"/>
        <w:gridCol w:w="599"/>
        <w:gridCol w:w="605"/>
        <w:gridCol w:w="644"/>
      </w:tblGrid>
      <w:tr w:rsidR="00D52DB8" w:rsidRPr="00A452F7" w:rsidTr="00D52DB8">
        <w:trPr>
          <w:trHeight w:val="623"/>
        </w:trPr>
        <w:tc>
          <w:tcPr>
            <w:tcW w:w="2064" w:type="dxa"/>
            <w:tcBorders>
              <w:tr2bl w:val="single" w:sz="4" w:space="0" w:color="auto"/>
            </w:tcBorders>
            <w:vAlign w:val="center"/>
          </w:tcPr>
          <w:p w:rsidR="00D52DB8" w:rsidRPr="00A452F7" w:rsidRDefault="00D52DB8" w:rsidP="00D52DB8">
            <w:pPr>
              <w:bidi/>
              <w:jc w:val="center"/>
              <w:rPr>
                <w:rFonts w:cs="B Mitra"/>
                <w:sz w:val="20"/>
                <w:szCs w:val="20"/>
                <w:highlight w:val="yellow"/>
                <w:rtl/>
                <w:lang w:bidi="fa-IR"/>
              </w:rPr>
            </w:pPr>
            <w:r w:rsidRPr="00A452F7">
              <w:rPr>
                <w:rFonts w:cs="B Mitra" w:hint="cs"/>
                <w:sz w:val="20"/>
                <w:szCs w:val="20"/>
                <w:highlight w:val="yellow"/>
                <w:rtl/>
                <w:lang w:bidi="fa-IR"/>
              </w:rPr>
              <w:t>سطح</w:t>
            </w:r>
          </w:p>
          <w:p w:rsidR="00D52DB8" w:rsidRPr="00A452F7" w:rsidRDefault="00D52DB8" w:rsidP="00D52DB8">
            <w:pPr>
              <w:bidi/>
              <w:jc w:val="center"/>
              <w:rPr>
                <w:rFonts w:cs="B Mitra"/>
                <w:sz w:val="20"/>
                <w:szCs w:val="20"/>
                <w:highlight w:val="yellow"/>
                <w:rtl/>
                <w:lang w:bidi="fa-IR"/>
              </w:rPr>
            </w:pPr>
            <w:r w:rsidRPr="00A452F7">
              <w:rPr>
                <w:rFonts w:cs="B Mitra" w:hint="cs"/>
                <w:sz w:val="20"/>
                <w:szCs w:val="20"/>
                <w:highlight w:val="yellow"/>
                <w:rtl/>
                <w:lang w:bidi="fa-IR"/>
              </w:rPr>
              <w:t>زبان : انگلیسی</w:t>
            </w:r>
          </w:p>
        </w:tc>
        <w:tc>
          <w:tcPr>
            <w:tcW w:w="670" w:type="dxa"/>
            <w:vAlign w:val="center"/>
          </w:tcPr>
          <w:p w:rsidR="00D52DB8" w:rsidRPr="00A452F7" w:rsidRDefault="00D52DB8" w:rsidP="00D52DB8">
            <w:pPr>
              <w:bidi/>
              <w:jc w:val="center"/>
              <w:rPr>
                <w:rFonts w:cs="B Mitra"/>
                <w:sz w:val="20"/>
                <w:szCs w:val="20"/>
                <w:highlight w:val="yellow"/>
                <w:rtl/>
                <w:lang w:bidi="fa-IR"/>
              </w:rPr>
            </w:pPr>
            <w:r w:rsidRPr="00A452F7">
              <w:rPr>
                <w:rFonts w:cs="B Mitra" w:hint="cs"/>
                <w:sz w:val="20"/>
                <w:szCs w:val="20"/>
                <w:highlight w:val="yellow"/>
                <w:rtl/>
                <w:lang w:bidi="fa-IR"/>
              </w:rPr>
              <w:t>مبتدی</w:t>
            </w:r>
          </w:p>
        </w:tc>
        <w:tc>
          <w:tcPr>
            <w:tcW w:w="599" w:type="dxa"/>
            <w:vAlign w:val="center"/>
          </w:tcPr>
          <w:p w:rsidR="00D52DB8" w:rsidRPr="00A452F7" w:rsidRDefault="00D52DB8" w:rsidP="00D52DB8">
            <w:pPr>
              <w:bidi/>
              <w:jc w:val="center"/>
              <w:rPr>
                <w:rFonts w:cs="B Mitra"/>
                <w:sz w:val="20"/>
                <w:szCs w:val="20"/>
                <w:highlight w:val="yellow"/>
                <w:rtl/>
                <w:lang w:bidi="fa-IR"/>
              </w:rPr>
            </w:pPr>
            <w:r w:rsidRPr="00A452F7">
              <w:rPr>
                <w:rFonts w:cs="B Mitra" w:hint="cs"/>
                <w:sz w:val="20"/>
                <w:szCs w:val="20"/>
                <w:highlight w:val="yellow"/>
                <w:rtl/>
                <w:lang w:bidi="fa-IR"/>
              </w:rPr>
              <w:t>متوسط</w:t>
            </w:r>
          </w:p>
        </w:tc>
        <w:tc>
          <w:tcPr>
            <w:tcW w:w="605" w:type="dxa"/>
            <w:vAlign w:val="center"/>
          </w:tcPr>
          <w:p w:rsidR="00D52DB8" w:rsidRPr="00A452F7" w:rsidRDefault="00D52DB8" w:rsidP="00D52DB8">
            <w:pPr>
              <w:bidi/>
              <w:jc w:val="center"/>
              <w:rPr>
                <w:rFonts w:cs="B Mitra"/>
                <w:sz w:val="20"/>
                <w:szCs w:val="20"/>
                <w:highlight w:val="yellow"/>
                <w:rtl/>
                <w:lang w:bidi="fa-IR"/>
              </w:rPr>
            </w:pPr>
            <w:r w:rsidRPr="00A452F7">
              <w:rPr>
                <w:rFonts w:cs="B Mitra" w:hint="cs"/>
                <w:sz w:val="20"/>
                <w:szCs w:val="20"/>
                <w:highlight w:val="yellow"/>
                <w:rtl/>
                <w:lang w:bidi="fa-IR"/>
              </w:rPr>
              <w:t>خوب</w:t>
            </w:r>
          </w:p>
        </w:tc>
        <w:tc>
          <w:tcPr>
            <w:tcW w:w="644" w:type="dxa"/>
            <w:vAlign w:val="center"/>
          </w:tcPr>
          <w:p w:rsidR="00D52DB8" w:rsidRPr="00A452F7" w:rsidRDefault="00D52DB8" w:rsidP="00D52DB8">
            <w:pPr>
              <w:bidi/>
              <w:jc w:val="center"/>
              <w:rPr>
                <w:rFonts w:cs="B Mitra"/>
                <w:sz w:val="20"/>
                <w:szCs w:val="20"/>
                <w:highlight w:val="yellow"/>
                <w:rtl/>
                <w:lang w:bidi="fa-IR"/>
              </w:rPr>
            </w:pPr>
            <w:r w:rsidRPr="00A452F7">
              <w:rPr>
                <w:rFonts w:cs="B Mitra" w:hint="cs"/>
                <w:sz w:val="20"/>
                <w:szCs w:val="20"/>
                <w:highlight w:val="yellow"/>
                <w:rtl/>
                <w:lang w:bidi="fa-IR"/>
              </w:rPr>
              <w:t>پیشرفته</w:t>
            </w:r>
          </w:p>
        </w:tc>
      </w:tr>
      <w:tr w:rsidR="00D52DB8" w:rsidRPr="00A452F7" w:rsidTr="00D52DB8">
        <w:trPr>
          <w:trHeight w:val="453"/>
        </w:trPr>
        <w:tc>
          <w:tcPr>
            <w:tcW w:w="2064" w:type="dxa"/>
            <w:vAlign w:val="center"/>
          </w:tcPr>
          <w:p w:rsidR="00D52DB8" w:rsidRPr="00A452F7" w:rsidRDefault="00D52DB8" w:rsidP="0067042F">
            <w:pPr>
              <w:bidi/>
              <w:rPr>
                <w:rFonts w:cs="B Mitra"/>
                <w:sz w:val="20"/>
                <w:szCs w:val="20"/>
                <w:highlight w:val="yellow"/>
                <w:lang w:bidi="fa-IR"/>
              </w:rPr>
            </w:pPr>
            <w:r w:rsidRPr="00A452F7">
              <w:rPr>
                <w:rFonts w:cs="B Mitra" w:hint="cs"/>
                <w:sz w:val="20"/>
                <w:szCs w:val="20"/>
                <w:highlight w:val="yellow"/>
                <w:rtl/>
                <w:lang w:bidi="fa-IR"/>
              </w:rPr>
              <w:t xml:space="preserve">نوشتن </w:t>
            </w:r>
            <w:r w:rsidRPr="00A452F7">
              <w:rPr>
                <w:rFonts w:cs="B Mitra"/>
                <w:sz w:val="20"/>
                <w:szCs w:val="20"/>
                <w:highlight w:val="yellow"/>
                <w:lang w:bidi="fa-IR"/>
              </w:rPr>
              <w:t>Writing</w:t>
            </w:r>
          </w:p>
        </w:tc>
        <w:tc>
          <w:tcPr>
            <w:tcW w:w="670" w:type="dxa"/>
            <w:vAlign w:val="center"/>
          </w:tcPr>
          <w:p w:rsidR="00D52DB8" w:rsidRPr="00A452F7" w:rsidRDefault="00D52DB8" w:rsidP="00D52DB8">
            <w:pPr>
              <w:bidi/>
              <w:jc w:val="center"/>
              <w:rPr>
                <w:rFonts w:cs="B Mitra"/>
                <w:sz w:val="20"/>
                <w:szCs w:val="20"/>
                <w:highlight w:val="yellow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D52DB8" w:rsidRPr="00A452F7" w:rsidRDefault="00D52DB8" w:rsidP="00D52DB8">
            <w:pPr>
              <w:bidi/>
              <w:jc w:val="center"/>
              <w:rPr>
                <w:rFonts w:cs="B Mitra"/>
                <w:sz w:val="20"/>
                <w:szCs w:val="20"/>
                <w:highlight w:val="yellow"/>
                <w:rtl/>
                <w:lang w:bidi="fa-IR"/>
              </w:rPr>
            </w:pPr>
          </w:p>
        </w:tc>
        <w:tc>
          <w:tcPr>
            <w:tcW w:w="605" w:type="dxa"/>
            <w:vAlign w:val="center"/>
          </w:tcPr>
          <w:p w:rsidR="00D52DB8" w:rsidRPr="00A452F7" w:rsidRDefault="00D52DB8" w:rsidP="00D52DB8">
            <w:pPr>
              <w:bidi/>
              <w:jc w:val="center"/>
              <w:rPr>
                <w:rFonts w:cs="B Mitra"/>
                <w:sz w:val="20"/>
                <w:szCs w:val="20"/>
                <w:highlight w:val="yellow"/>
                <w:rtl/>
                <w:lang w:bidi="fa-IR"/>
              </w:rPr>
            </w:pPr>
          </w:p>
        </w:tc>
        <w:tc>
          <w:tcPr>
            <w:tcW w:w="644" w:type="dxa"/>
            <w:vAlign w:val="center"/>
          </w:tcPr>
          <w:p w:rsidR="00D52DB8" w:rsidRPr="00A452F7" w:rsidRDefault="00D52DB8" w:rsidP="00D52DB8">
            <w:pPr>
              <w:bidi/>
              <w:jc w:val="center"/>
              <w:rPr>
                <w:rFonts w:cs="B Mitra"/>
                <w:sz w:val="20"/>
                <w:szCs w:val="20"/>
                <w:highlight w:val="yellow"/>
                <w:rtl/>
                <w:lang w:bidi="fa-IR"/>
              </w:rPr>
            </w:pPr>
          </w:p>
        </w:tc>
      </w:tr>
      <w:tr w:rsidR="00D52DB8" w:rsidRPr="00A452F7" w:rsidTr="00D52DB8">
        <w:trPr>
          <w:trHeight w:val="438"/>
        </w:trPr>
        <w:tc>
          <w:tcPr>
            <w:tcW w:w="2064" w:type="dxa"/>
            <w:vAlign w:val="center"/>
          </w:tcPr>
          <w:p w:rsidR="00D52DB8" w:rsidRPr="00A452F7" w:rsidRDefault="00D52DB8" w:rsidP="0067042F">
            <w:pPr>
              <w:bidi/>
              <w:rPr>
                <w:rFonts w:cs="B Mitra"/>
                <w:sz w:val="20"/>
                <w:szCs w:val="20"/>
                <w:highlight w:val="yellow"/>
                <w:lang w:bidi="fa-IR"/>
              </w:rPr>
            </w:pPr>
            <w:r w:rsidRPr="00A452F7">
              <w:rPr>
                <w:rFonts w:cs="B Mitra" w:hint="cs"/>
                <w:sz w:val="20"/>
                <w:szCs w:val="20"/>
                <w:highlight w:val="yellow"/>
                <w:rtl/>
                <w:lang w:bidi="fa-IR"/>
              </w:rPr>
              <w:t>خواندن</w:t>
            </w:r>
            <w:r w:rsidRPr="00A452F7">
              <w:rPr>
                <w:rFonts w:cs="B Mitra"/>
                <w:sz w:val="20"/>
                <w:szCs w:val="20"/>
                <w:highlight w:val="yellow"/>
                <w:lang w:bidi="fa-IR"/>
              </w:rPr>
              <w:t>Reading</w:t>
            </w:r>
          </w:p>
        </w:tc>
        <w:tc>
          <w:tcPr>
            <w:tcW w:w="670" w:type="dxa"/>
            <w:vAlign w:val="center"/>
          </w:tcPr>
          <w:p w:rsidR="00D52DB8" w:rsidRPr="00A452F7" w:rsidRDefault="00D52DB8" w:rsidP="00D52DB8">
            <w:pPr>
              <w:bidi/>
              <w:jc w:val="center"/>
              <w:rPr>
                <w:rFonts w:cs="B Mitra"/>
                <w:sz w:val="20"/>
                <w:szCs w:val="20"/>
                <w:highlight w:val="yellow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D52DB8" w:rsidRPr="00A452F7" w:rsidRDefault="00D52DB8" w:rsidP="00D52DB8">
            <w:pPr>
              <w:bidi/>
              <w:jc w:val="center"/>
              <w:rPr>
                <w:rFonts w:cs="B Mitra"/>
                <w:sz w:val="20"/>
                <w:szCs w:val="20"/>
                <w:highlight w:val="yellow"/>
                <w:rtl/>
                <w:lang w:bidi="fa-IR"/>
              </w:rPr>
            </w:pPr>
          </w:p>
        </w:tc>
        <w:tc>
          <w:tcPr>
            <w:tcW w:w="605" w:type="dxa"/>
            <w:vAlign w:val="center"/>
          </w:tcPr>
          <w:p w:rsidR="00D52DB8" w:rsidRPr="00A452F7" w:rsidRDefault="00D52DB8" w:rsidP="00D52DB8">
            <w:pPr>
              <w:bidi/>
              <w:jc w:val="center"/>
              <w:rPr>
                <w:rFonts w:cs="B Mitra"/>
                <w:sz w:val="20"/>
                <w:szCs w:val="20"/>
                <w:highlight w:val="yellow"/>
                <w:rtl/>
                <w:lang w:bidi="fa-IR"/>
              </w:rPr>
            </w:pPr>
          </w:p>
        </w:tc>
        <w:tc>
          <w:tcPr>
            <w:tcW w:w="644" w:type="dxa"/>
            <w:vAlign w:val="center"/>
          </w:tcPr>
          <w:p w:rsidR="00D52DB8" w:rsidRPr="00A452F7" w:rsidRDefault="00D52DB8" w:rsidP="00D52DB8">
            <w:pPr>
              <w:bidi/>
              <w:jc w:val="center"/>
              <w:rPr>
                <w:rFonts w:cs="B Mitra"/>
                <w:sz w:val="20"/>
                <w:szCs w:val="20"/>
                <w:highlight w:val="yellow"/>
                <w:rtl/>
                <w:lang w:bidi="fa-IR"/>
              </w:rPr>
            </w:pPr>
          </w:p>
        </w:tc>
      </w:tr>
      <w:tr w:rsidR="00D52DB8" w:rsidRPr="00A452F7" w:rsidTr="00D52DB8">
        <w:trPr>
          <w:trHeight w:val="438"/>
        </w:trPr>
        <w:tc>
          <w:tcPr>
            <w:tcW w:w="2064" w:type="dxa"/>
            <w:vAlign w:val="center"/>
          </w:tcPr>
          <w:p w:rsidR="00D52DB8" w:rsidRPr="00A452F7" w:rsidRDefault="00D52DB8" w:rsidP="0067042F">
            <w:pPr>
              <w:bidi/>
              <w:rPr>
                <w:rFonts w:cs="B Mitra"/>
                <w:sz w:val="20"/>
                <w:szCs w:val="20"/>
                <w:highlight w:val="yellow"/>
                <w:rtl/>
                <w:lang w:bidi="fa-IR"/>
              </w:rPr>
            </w:pPr>
            <w:r w:rsidRPr="00A452F7">
              <w:rPr>
                <w:rFonts w:cs="B Mitra" w:hint="cs"/>
                <w:sz w:val="20"/>
                <w:szCs w:val="20"/>
                <w:highlight w:val="yellow"/>
                <w:rtl/>
                <w:lang w:bidi="fa-IR"/>
              </w:rPr>
              <w:t xml:space="preserve">صحبت کردن  </w:t>
            </w:r>
            <w:r w:rsidRPr="00A452F7">
              <w:rPr>
                <w:rFonts w:cs="B Mitra"/>
                <w:sz w:val="20"/>
                <w:szCs w:val="20"/>
                <w:highlight w:val="yellow"/>
                <w:lang w:bidi="fa-IR"/>
              </w:rPr>
              <w:t>Speaking</w:t>
            </w:r>
          </w:p>
        </w:tc>
        <w:tc>
          <w:tcPr>
            <w:tcW w:w="670" w:type="dxa"/>
            <w:vAlign w:val="center"/>
          </w:tcPr>
          <w:p w:rsidR="00D52DB8" w:rsidRPr="00A452F7" w:rsidRDefault="00D52DB8" w:rsidP="00D52DB8">
            <w:pPr>
              <w:bidi/>
              <w:jc w:val="center"/>
              <w:rPr>
                <w:rFonts w:cs="B Mitra"/>
                <w:sz w:val="20"/>
                <w:szCs w:val="20"/>
                <w:highlight w:val="yellow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D52DB8" w:rsidRPr="00A452F7" w:rsidRDefault="00D52DB8" w:rsidP="00D52DB8">
            <w:pPr>
              <w:bidi/>
              <w:jc w:val="center"/>
              <w:rPr>
                <w:rFonts w:cs="B Mitra"/>
                <w:sz w:val="20"/>
                <w:szCs w:val="20"/>
                <w:highlight w:val="yellow"/>
                <w:rtl/>
                <w:lang w:bidi="fa-IR"/>
              </w:rPr>
            </w:pPr>
          </w:p>
        </w:tc>
        <w:tc>
          <w:tcPr>
            <w:tcW w:w="605" w:type="dxa"/>
            <w:vAlign w:val="center"/>
          </w:tcPr>
          <w:p w:rsidR="00D52DB8" w:rsidRPr="00A452F7" w:rsidRDefault="00D52DB8" w:rsidP="00D52DB8">
            <w:pPr>
              <w:bidi/>
              <w:jc w:val="center"/>
              <w:rPr>
                <w:rFonts w:cs="B Mitra"/>
                <w:sz w:val="20"/>
                <w:szCs w:val="20"/>
                <w:highlight w:val="yellow"/>
                <w:rtl/>
                <w:lang w:bidi="fa-IR"/>
              </w:rPr>
            </w:pPr>
          </w:p>
        </w:tc>
        <w:tc>
          <w:tcPr>
            <w:tcW w:w="644" w:type="dxa"/>
            <w:vAlign w:val="center"/>
          </w:tcPr>
          <w:p w:rsidR="00D52DB8" w:rsidRPr="00A452F7" w:rsidRDefault="00D52DB8" w:rsidP="00D52DB8">
            <w:pPr>
              <w:bidi/>
              <w:jc w:val="center"/>
              <w:rPr>
                <w:rFonts w:cs="B Mitra"/>
                <w:sz w:val="20"/>
                <w:szCs w:val="20"/>
                <w:highlight w:val="yellow"/>
                <w:rtl/>
                <w:lang w:bidi="fa-IR"/>
              </w:rPr>
            </w:pPr>
          </w:p>
        </w:tc>
      </w:tr>
      <w:tr w:rsidR="00D52DB8" w:rsidRPr="00A452F7" w:rsidTr="00D52DB8">
        <w:trPr>
          <w:trHeight w:val="438"/>
        </w:trPr>
        <w:tc>
          <w:tcPr>
            <w:tcW w:w="2064" w:type="dxa"/>
            <w:tcBorders>
              <w:bottom w:val="single" w:sz="4" w:space="0" w:color="auto"/>
            </w:tcBorders>
            <w:vAlign w:val="center"/>
          </w:tcPr>
          <w:p w:rsidR="00D52DB8" w:rsidRPr="00A452F7" w:rsidRDefault="00D52DB8" w:rsidP="0067042F">
            <w:pPr>
              <w:bidi/>
              <w:rPr>
                <w:rFonts w:cs="B Mitra"/>
                <w:sz w:val="20"/>
                <w:szCs w:val="20"/>
                <w:highlight w:val="yellow"/>
                <w:lang w:bidi="fa-IR"/>
              </w:rPr>
            </w:pPr>
            <w:r w:rsidRPr="00A452F7">
              <w:rPr>
                <w:rFonts w:cs="B Mitra" w:hint="cs"/>
                <w:sz w:val="20"/>
                <w:szCs w:val="20"/>
                <w:highlight w:val="yellow"/>
                <w:rtl/>
                <w:lang w:bidi="fa-IR"/>
              </w:rPr>
              <w:t xml:space="preserve">گوش کردن   </w:t>
            </w:r>
            <w:r w:rsidRPr="00A452F7">
              <w:rPr>
                <w:rFonts w:cs="B Mitra"/>
                <w:sz w:val="20"/>
                <w:szCs w:val="20"/>
                <w:highlight w:val="yellow"/>
                <w:lang w:bidi="fa-IR"/>
              </w:rPr>
              <w:t>listening</w:t>
            </w:r>
          </w:p>
        </w:tc>
        <w:tc>
          <w:tcPr>
            <w:tcW w:w="670" w:type="dxa"/>
            <w:tcBorders>
              <w:bottom w:val="single" w:sz="4" w:space="0" w:color="auto"/>
            </w:tcBorders>
            <w:vAlign w:val="center"/>
          </w:tcPr>
          <w:p w:rsidR="00D52DB8" w:rsidRPr="00A452F7" w:rsidRDefault="00D52DB8" w:rsidP="00D52DB8">
            <w:pPr>
              <w:bidi/>
              <w:jc w:val="center"/>
              <w:rPr>
                <w:rFonts w:cs="B Mitra"/>
                <w:sz w:val="20"/>
                <w:szCs w:val="20"/>
                <w:highlight w:val="yellow"/>
                <w:rtl/>
                <w:lang w:bidi="fa-IR"/>
              </w:rPr>
            </w:pPr>
          </w:p>
        </w:tc>
        <w:tc>
          <w:tcPr>
            <w:tcW w:w="599" w:type="dxa"/>
            <w:tcBorders>
              <w:bottom w:val="single" w:sz="4" w:space="0" w:color="auto"/>
            </w:tcBorders>
            <w:vAlign w:val="center"/>
          </w:tcPr>
          <w:p w:rsidR="00D52DB8" w:rsidRPr="00A452F7" w:rsidRDefault="00D52DB8" w:rsidP="00D52DB8">
            <w:pPr>
              <w:bidi/>
              <w:jc w:val="center"/>
              <w:rPr>
                <w:rFonts w:cs="B Mitra"/>
                <w:sz w:val="20"/>
                <w:szCs w:val="20"/>
                <w:highlight w:val="yellow"/>
                <w:rtl/>
                <w:lang w:bidi="fa-IR"/>
              </w:rPr>
            </w:pPr>
          </w:p>
        </w:tc>
        <w:tc>
          <w:tcPr>
            <w:tcW w:w="605" w:type="dxa"/>
            <w:tcBorders>
              <w:bottom w:val="single" w:sz="4" w:space="0" w:color="auto"/>
            </w:tcBorders>
            <w:vAlign w:val="center"/>
          </w:tcPr>
          <w:p w:rsidR="00D52DB8" w:rsidRPr="00A452F7" w:rsidRDefault="00D52DB8" w:rsidP="00D52DB8">
            <w:pPr>
              <w:bidi/>
              <w:jc w:val="center"/>
              <w:rPr>
                <w:rFonts w:cs="B Mitra"/>
                <w:sz w:val="20"/>
                <w:szCs w:val="20"/>
                <w:highlight w:val="yellow"/>
                <w:rtl/>
                <w:lang w:bidi="fa-IR"/>
              </w:rPr>
            </w:pPr>
          </w:p>
        </w:tc>
        <w:tc>
          <w:tcPr>
            <w:tcW w:w="644" w:type="dxa"/>
            <w:tcBorders>
              <w:bottom w:val="single" w:sz="4" w:space="0" w:color="auto"/>
            </w:tcBorders>
            <w:vAlign w:val="center"/>
          </w:tcPr>
          <w:p w:rsidR="00D52DB8" w:rsidRPr="00A452F7" w:rsidRDefault="00D52DB8" w:rsidP="00D52DB8">
            <w:pPr>
              <w:bidi/>
              <w:jc w:val="center"/>
              <w:rPr>
                <w:rFonts w:cs="B Mitra"/>
                <w:sz w:val="20"/>
                <w:szCs w:val="20"/>
                <w:highlight w:val="yellow"/>
                <w:rtl/>
                <w:lang w:bidi="fa-IR"/>
              </w:rPr>
            </w:pPr>
          </w:p>
        </w:tc>
      </w:tr>
    </w:tbl>
    <w:p w:rsidR="00DB5372" w:rsidRPr="00A452F7" w:rsidRDefault="00DB5372" w:rsidP="00DB5372">
      <w:pPr>
        <w:bidi/>
        <w:spacing w:after="160" w:line="259" w:lineRule="auto"/>
        <w:rPr>
          <w:rFonts w:ascii="Calibri" w:eastAsia="Calibri" w:hAnsi="Calibri" w:cs="B Mitra"/>
          <w:sz w:val="24"/>
          <w:highlight w:val="yellow"/>
          <w:lang w:bidi="fa-IR"/>
        </w:rPr>
      </w:pPr>
      <w:r w:rsidRPr="00A452F7">
        <w:rPr>
          <w:rFonts w:ascii="Calibri" w:eastAsia="Calibri" w:hAnsi="Calibri" w:cs="B Mitra" w:hint="cs"/>
          <w:b/>
          <w:bCs/>
          <w:sz w:val="24"/>
          <w:highlight w:val="yellow"/>
          <w:rtl/>
          <w:lang w:bidi="fa-IR"/>
        </w:rPr>
        <w:t>مهارت های کامپیوتری:</w:t>
      </w:r>
      <w:r w:rsidRPr="00A452F7">
        <w:rPr>
          <w:rFonts w:ascii="Calibri" w:eastAsia="Calibri" w:hAnsi="Calibri" w:cs="B Mitra" w:hint="cs"/>
          <w:sz w:val="24"/>
          <w:highlight w:val="yellow"/>
          <w:rtl/>
          <w:lang w:bidi="fa-IR"/>
        </w:rPr>
        <w:t xml:space="preserve"> ( لطفا میزان تسلط خود را بر هریک از نرم افزارها به تفکیک روشن فرمایید).</w:t>
      </w:r>
    </w:p>
    <w:p w:rsidR="00DB5372" w:rsidRPr="00A452F7" w:rsidRDefault="00DB5372" w:rsidP="00DB5372">
      <w:pPr>
        <w:bidi/>
        <w:spacing w:after="160" w:line="259" w:lineRule="auto"/>
        <w:rPr>
          <w:rFonts w:ascii="Calibri" w:eastAsia="Calibri" w:hAnsi="Calibri" w:cs="Calibri"/>
          <w:sz w:val="20"/>
          <w:szCs w:val="20"/>
          <w:highlight w:val="yellow"/>
          <w:rtl/>
          <w:lang w:bidi="fa-IR"/>
        </w:rPr>
      </w:pPr>
      <w:r w:rsidRPr="00A452F7">
        <w:rPr>
          <w:rFonts w:ascii="Calibri" w:eastAsia="Calibri" w:hAnsi="Calibri" w:cs="B Mitra" w:hint="cs"/>
          <w:sz w:val="20"/>
          <w:szCs w:val="20"/>
          <w:highlight w:val="yellow"/>
          <w:rtl/>
          <w:lang w:bidi="fa-IR"/>
        </w:rPr>
        <w:t xml:space="preserve">1. نرم افزارهای </w:t>
      </w:r>
      <w:r w:rsidRPr="00A452F7">
        <w:rPr>
          <w:rFonts w:ascii="Calibri" w:eastAsia="Calibri" w:hAnsi="Calibri" w:cs="B Mitra"/>
          <w:sz w:val="20"/>
          <w:szCs w:val="20"/>
          <w:highlight w:val="yellow"/>
          <w:lang w:bidi="fa-IR"/>
        </w:rPr>
        <w:t>office</w:t>
      </w:r>
      <w:r w:rsidRPr="00A452F7">
        <w:rPr>
          <w:rFonts w:ascii="Calibri" w:eastAsia="Calibri" w:hAnsi="Calibri" w:cs="B Mitra" w:hint="cs"/>
          <w:sz w:val="20"/>
          <w:szCs w:val="20"/>
          <w:highlight w:val="yellow"/>
          <w:rtl/>
          <w:lang w:bidi="fa-IR"/>
        </w:rPr>
        <w:t xml:space="preserve"> </w:t>
      </w:r>
      <w:r w:rsidRPr="00A452F7">
        <w:rPr>
          <w:rFonts w:ascii="Calibri" w:eastAsia="Calibri" w:hAnsi="Calibri" w:cs="B Mitra"/>
          <w:sz w:val="20"/>
          <w:szCs w:val="20"/>
          <w:highlight w:val="yellow"/>
          <w:lang w:bidi="fa-IR"/>
        </w:rPr>
        <w:t>Word, Excel ,Power Point)</w:t>
      </w:r>
      <w:r w:rsidRPr="00A452F7">
        <w:rPr>
          <w:rFonts w:ascii="Calibri" w:eastAsia="Calibri" w:hAnsi="Calibri" w:cs="B Mitra" w:hint="cs"/>
          <w:sz w:val="20"/>
          <w:szCs w:val="20"/>
          <w:highlight w:val="yellow"/>
          <w:rtl/>
          <w:lang w:bidi="fa-IR"/>
        </w:rPr>
        <w:t>)</w:t>
      </w:r>
      <w:r w:rsidRPr="00A452F7">
        <w:rPr>
          <w:rFonts w:ascii="Calibri" w:eastAsia="Calibri" w:hAnsi="Calibri" w:cs="Calibri" w:hint="cs"/>
          <w:sz w:val="20"/>
          <w:szCs w:val="20"/>
          <w:highlight w:val="yellow"/>
          <w:rtl/>
          <w:lang w:bidi="fa-IR"/>
        </w:rPr>
        <w:t>______________</w:t>
      </w:r>
      <w:r w:rsidR="00DE0463" w:rsidRPr="00A452F7">
        <w:rPr>
          <w:rFonts w:ascii="Calibri" w:eastAsia="Calibri" w:hAnsi="Calibri" w:cs="Calibri" w:hint="cs"/>
          <w:sz w:val="20"/>
          <w:szCs w:val="20"/>
          <w:highlight w:val="yellow"/>
          <w:rtl/>
          <w:lang w:bidi="fa-IR"/>
        </w:rPr>
        <w:t>___</w:t>
      </w:r>
    </w:p>
    <w:p w:rsidR="00DB5372" w:rsidRPr="00A452F7" w:rsidRDefault="00DB5372" w:rsidP="00DB5372">
      <w:pPr>
        <w:bidi/>
        <w:spacing w:after="160" w:line="259" w:lineRule="auto"/>
        <w:rPr>
          <w:rFonts w:ascii="Calibri" w:eastAsia="Calibri" w:hAnsi="Calibri" w:cs="Calibri"/>
          <w:sz w:val="20"/>
          <w:szCs w:val="20"/>
          <w:highlight w:val="yellow"/>
          <w:rtl/>
          <w:lang w:bidi="fa-IR"/>
        </w:rPr>
      </w:pPr>
      <w:r w:rsidRPr="00A452F7">
        <w:rPr>
          <w:rFonts w:ascii="Calibri" w:eastAsia="Calibri" w:hAnsi="Calibri" w:cs="B Mitra" w:hint="cs"/>
          <w:sz w:val="20"/>
          <w:szCs w:val="20"/>
          <w:highlight w:val="yellow"/>
          <w:rtl/>
          <w:lang w:bidi="fa-IR"/>
        </w:rPr>
        <w:t xml:space="preserve">2. </w:t>
      </w:r>
      <w:r w:rsidRPr="00A452F7">
        <w:rPr>
          <w:rFonts w:ascii="Calibri" w:eastAsia="Calibri" w:hAnsi="Calibri" w:cs="B Mitra"/>
          <w:sz w:val="20"/>
          <w:szCs w:val="20"/>
          <w:highlight w:val="yellow"/>
          <w:lang w:bidi="fa-IR"/>
        </w:rPr>
        <w:t>Windows</w:t>
      </w:r>
      <w:r w:rsidRPr="00A452F7">
        <w:rPr>
          <w:rFonts w:ascii="Calibri" w:eastAsia="Calibri" w:hAnsi="Calibri" w:cs="Calibri" w:hint="cs"/>
          <w:sz w:val="20"/>
          <w:szCs w:val="20"/>
          <w:highlight w:val="yellow"/>
          <w:rtl/>
          <w:lang w:bidi="fa-IR"/>
        </w:rPr>
        <w:t>_________________</w:t>
      </w:r>
      <w:r w:rsidR="00DE0463" w:rsidRPr="00A452F7">
        <w:rPr>
          <w:rFonts w:ascii="Calibri" w:eastAsia="Calibri" w:hAnsi="Calibri" w:cs="Calibri" w:hint="cs"/>
          <w:sz w:val="20"/>
          <w:szCs w:val="20"/>
          <w:highlight w:val="yellow"/>
          <w:rtl/>
          <w:lang w:bidi="fa-IR"/>
        </w:rPr>
        <w:t>___________________________</w:t>
      </w:r>
    </w:p>
    <w:p w:rsidR="00EA2363" w:rsidRPr="00DB5372" w:rsidRDefault="00DB5372" w:rsidP="00DB5372">
      <w:pPr>
        <w:bidi/>
        <w:rPr>
          <w:rFonts w:cs="Calibri"/>
          <w:rtl/>
        </w:rPr>
      </w:pPr>
      <w:r w:rsidRPr="00A452F7">
        <w:rPr>
          <w:rFonts w:ascii="Calibri" w:eastAsia="Calibri" w:hAnsi="Calibri" w:cs="B Mitra" w:hint="cs"/>
          <w:sz w:val="20"/>
          <w:szCs w:val="20"/>
          <w:highlight w:val="yellow"/>
          <w:rtl/>
          <w:lang w:bidi="fa-IR"/>
        </w:rPr>
        <w:t>3. سایر نرم افزار ها:</w:t>
      </w:r>
      <w:r w:rsidRPr="00A452F7">
        <w:rPr>
          <w:rFonts w:ascii="Calibri" w:eastAsia="Calibri" w:hAnsi="Calibri" w:cs="Calibri" w:hint="cs"/>
          <w:sz w:val="20"/>
          <w:szCs w:val="20"/>
          <w:highlight w:val="yellow"/>
          <w:rtl/>
          <w:lang w:bidi="fa-IR"/>
        </w:rPr>
        <w:t>__________________________________________</w:t>
      </w:r>
    </w:p>
    <w:p w:rsidR="00EE477A" w:rsidRDefault="00EE477A" w:rsidP="00EE477A">
      <w:pPr>
        <w:bidi/>
        <w:rPr>
          <w:rtl/>
          <w:lang w:bidi="fa-IR"/>
        </w:rPr>
      </w:pPr>
    </w:p>
    <w:p w:rsidR="0044667D" w:rsidRDefault="0044667D" w:rsidP="0044667D">
      <w:pPr>
        <w:bidi/>
        <w:rPr>
          <w:rFonts w:cs="B Mitra"/>
          <w:rtl/>
          <w:lang w:bidi="fa-IR"/>
        </w:rPr>
      </w:pPr>
    </w:p>
    <w:p w:rsidR="0063054E" w:rsidRPr="00EE477A" w:rsidRDefault="0063054E" w:rsidP="00EE477A">
      <w:pPr>
        <w:bidi/>
        <w:rPr>
          <w:rFonts w:cs="B Mitra"/>
          <w:rtl/>
          <w:lang w:bidi="fa-IR"/>
        </w:rPr>
      </w:pPr>
      <w:r w:rsidRPr="00EE477A">
        <w:rPr>
          <w:rFonts w:cs="B Mitra" w:hint="cs"/>
          <w:rtl/>
          <w:lang w:bidi="fa-IR"/>
        </w:rPr>
        <w:t>آیا سابقه فعالیت های ورزشی و هنری داشته اید ؟ ذکر نمایید.________________________________________________</w:t>
      </w:r>
    </w:p>
    <w:p w:rsidR="00A126EF" w:rsidRPr="00587F9C" w:rsidRDefault="00A126EF" w:rsidP="00026A85">
      <w:pPr>
        <w:bidi/>
        <w:jc w:val="center"/>
        <w:rPr>
          <w:rFonts w:cs="B Mitra"/>
          <w:sz w:val="6"/>
          <w:szCs w:val="12"/>
          <w:rtl/>
        </w:rPr>
      </w:pPr>
    </w:p>
    <w:p w:rsidR="00DE0463" w:rsidRPr="00FE4110" w:rsidRDefault="00026A85" w:rsidP="00A126EF">
      <w:pPr>
        <w:bidi/>
        <w:jc w:val="center"/>
        <w:rPr>
          <w:rFonts w:cs="B Mitra"/>
          <w:b/>
          <w:bCs/>
          <w:sz w:val="20"/>
          <w:szCs w:val="28"/>
        </w:rPr>
      </w:pPr>
      <w:r w:rsidRPr="00FE4110">
        <w:rPr>
          <w:rFonts w:cs="B Mitra" w:hint="cs"/>
          <w:b/>
          <w:bCs/>
          <w:sz w:val="20"/>
          <w:szCs w:val="28"/>
          <w:rtl/>
        </w:rPr>
        <w:t>سایر دوره های آموزشی</w:t>
      </w:r>
    </w:p>
    <w:tbl>
      <w:tblPr>
        <w:tblStyle w:val="PlainTable2"/>
        <w:bidiVisual/>
        <w:tblW w:w="0" w:type="auto"/>
        <w:tblLook w:val="04A0" w:firstRow="1" w:lastRow="0" w:firstColumn="1" w:lastColumn="0" w:noHBand="0" w:noVBand="1"/>
      </w:tblPr>
      <w:tblGrid>
        <w:gridCol w:w="2387"/>
        <w:gridCol w:w="2388"/>
        <w:gridCol w:w="2388"/>
        <w:gridCol w:w="2756"/>
      </w:tblGrid>
      <w:tr w:rsidR="00730CB0" w:rsidRPr="00A452F7" w:rsidTr="00730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:rsidR="00730CB0" w:rsidRPr="00A452F7" w:rsidRDefault="00730CB0" w:rsidP="00730CB0">
            <w:pPr>
              <w:bidi/>
              <w:rPr>
                <w:rFonts w:cs="B Mitra"/>
                <w:sz w:val="20"/>
                <w:szCs w:val="20"/>
                <w:highlight w:val="yellow"/>
                <w:rtl/>
              </w:rPr>
            </w:pPr>
            <w:r>
              <w:rPr>
                <w:rFonts w:cs="B Mitra" w:hint="cs"/>
                <w:sz w:val="20"/>
                <w:szCs w:val="20"/>
                <w:rtl/>
              </w:rPr>
              <w:t xml:space="preserve">    </w:t>
            </w:r>
            <w:r w:rsidRPr="00A452F7">
              <w:rPr>
                <w:rFonts w:cs="B Mitra" w:hint="cs"/>
                <w:sz w:val="20"/>
                <w:szCs w:val="20"/>
                <w:highlight w:val="yellow"/>
                <w:rtl/>
              </w:rPr>
              <w:t>نام دوره آموزشی</w:t>
            </w:r>
          </w:p>
        </w:tc>
        <w:tc>
          <w:tcPr>
            <w:tcW w:w="2388" w:type="dxa"/>
          </w:tcPr>
          <w:p w:rsidR="00730CB0" w:rsidRPr="00A452F7" w:rsidRDefault="00730CB0" w:rsidP="00730CB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0"/>
                <w:szCs w:val="20"/>
                <w:highlight w:val="yellow"/>
                <w:rtl/>
              </w:rPr>
            </w:pPr>
            <w:r w:rsidRPr="00A452F7">
              <w:rPr>
                <w:rFonts w:cs="B Mitra" w:hint="cs"/>
                <w:sz w:val="20"/>
                <w:szCs w:val="20"/>
                <w:highlight w:val="yellow"/>
                <w:rtl/>
              </w:rPr>
              <w:t>نام موسسه / مرکز آموزشی</w:t>
            </w:r>
          </w:p>
        </w:tc>
        <w:tc>
          <w:tcPr>
            <w:tcW w:w="2388" w:type="dxa"/>
          </w:tcPr>
          <w:p w:rsidR="00730CB0" w:rsidRPr="00A452F7" w:rsidRDefault="00730CB0" w:rsidP="00730CB0">
            <w:pPr>
              <w:tabs>
                <w:tab w:val="right" w:pos="2172"/>
              </w:tabs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0"/>
                <w:szCs w:val="20"/>
                <w:highlight w:val="yellow"/>
                <w:rtl/>
              </w:rPr>
            </w:pPr>
            <w:r w:rsidRPr="00A452F7">
              <w:rPr>
                <w:rFonts w:cs="B Mitra" w:hint="cs"/>
                <w:sz w:val="20"/>
                <w:szCs w:val="20"/>
                <w:highlight w:val="yellow"/>
                <w:rtl/>
              </w:rPr>
              <w:t xml:space="preserve">         مدت دوره</w:t>
            </w:r>
            <w:r w:rsidRPr="00A452F7">
              <w:rPr>
                <w:rFonts w:cs="B Mitra"/>
                <w:sz w:val="20"/>
                <w:szCs w:val="20"/>
                <w:highlight w:val="yellow"/>
                <w:rtl/>
              </w:rPr>
              <w:tab/>
            </w:r>
            <w:r w:rsidRPr="00A452F7">
              <w:rPr>
                <w:rFonts w:cs="B Mitra" w:hint="cs"/>
                <w:sz w:val="20"/>
                <w:szCs w:val="20"/>
                <w:highlight w:val="yellow"/>
                <w:rtl/>
              </w:rPr>
              <w:t xml:space="preserve">     </w:t>
            </w:r>
          </w:p>
        </w:tc>
        <w:tc>
          <w:tcPr>
            <w:tcW w:w="2756" w:type="dxa"/>
          </w:tcPr>
          <w:p w:rsidR="00730CB0" w:rsidRPr="00A452F7" w:rsidRDefault="00730CB0" w:rsidP="00730CB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0"/>
                <w:szCs w:val="20"/>
                <w:highlight w:val="yellow"/>
                <w:rtl/>
              </w:rPr>
            </w:pPr>
            <w:r w:rsidRPr="00A452F7">
              <w:rPr>
                <w:rFonts w:cs="B Mitra" w:hint="cs"/>
                <w:sz w:val="20"/>
                <w:szCs w:val="20"/>
                <w:highlight w:val="yellow"/>
                <w:rtl/>
              </w:rPr>
              <w:t xml:space="preserve">            مهارت کسب شده</w:t>
            </w:r>
          </w:p>
        </w:tc>
      </w:tr>
      <w:tr w:rsidR="00730CB0" w:rsidRPr="00A452F7" w:rsidTr="0073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:rsidR="00730CB0" w:rsidRPr="00A452F7" w:rsidRDefault="00730CB0" w:rsidP="00730CB0">
            <w:pPr>
              <w:bidi/>
              <w:rPr>
                <w:rFonts w:cs="B Mitra"/>
                <w:sz w:val="20"/>
                <w:szCs w:val="20"/>
                <w:highlight w:val="yellow"/>
                <w:rtl/>
              </w:rPr>
            </w:pPr>
            <w:r w:rsidRPr="00A452F7">
              <w:rPr>
                <w:rFonts w:cs="B Mitra" w:hint="cs"/>
                <w:sz w:val="20"/>
                <w:szCs w:val="20"/>
                <w:highlight w:val="yellow"/>
                <w:rtl/>
              </w:rPr>
              <w:t>1.</w:t>
            </w:r>
          </w:p>
        </w:tc>
        <w:tc>
          <w:tcPr>
            <w:tcW w:w="2388" w:type="dxa"/>
          </w:tcPr>
          <w:p w:rsidR="00730CB0" w:rsidRPr="00A452F7" w:rsidRDefault="00730CB0" w:rsidP="00730CB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0"/>
                <w:szCs w:val="20"/>
                <w:highlight w:val="yellow"/>
                <w:rtl/>
              </w:rPr>
            </w:pPr>
          </w:p>
        </w:tc>
        <w:tc>
          <w:tcPr>
            <w:tcW w:w="2388" w:type="dxa"/>
          </w:tcPr>
          <w:p w:rsidR="00730CB0" w:rsidRPr="00A452F7" w:rsidRDefault="00730CB0" w:rsidP="00730CB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0"/>
                <w:szCs w:val="20"/>
                <w:highlight w:val="yellow"/>
                <w:rtl/>
              </w:rPr>
            </w:pPr>
          </w:p>
        </w:tc>
        <w:tc>
          <w:tcPr>
            <w:tcW w:w="2756" w:type="dxa"/>
          </w:tcPr>
          <w:p w:rsidR="00730CB0" w:rsidRPr="00A452F7" w:rsidRDefault="00730CB0" w:rsidP="00730CB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0"/>
                <w:szCs w:val="20"/>
                <w:highlight w:val="yellow"/>
                <w:rtl/>
              </w:rPr>
            </w:pPr>
          </w:p>
        </w:tc>
      </w:tr>
      <w:tr w:rsidR="00730CB0" w:rsidRPr="00AB4CAA" w:rsidTr="00730CB0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:rsidR="0063054E" w:rsidRPr="00AB4CAA" w:rsidRDefault="00730CB0" w:rsidP="0063054E">
            <w:pPr>
              <w:bidi/>
              <w:rPr>
                <w:rFonts w:cs="B Mitra"/>
                <w:sz w:val="20"/>
                <w:szCs w:val="20"/>
                <w:rtl/>
              </w:rPr>
            </w:pPr>
            <w:r w:rsidRPr="00A452F7">
              <w:rPr>
                <w:rFonts w:cs="B Mitra" w:hint="cs"/>
                <w:sz w:val="20"/>
                <w:szCs w:val="20"/>
                <w:highlight w:val="yellow"/>
                <w:rtl/>
              </w:rPr>
              <w:t>2.</w:t>
            </w:r>
          </w:p>
        </w:tc>
        <w:tc>
          <w:tcPr>
            <w:tcW w:w="2388" w:type="dxa"/>
          </w:tcPr>
          <w:p w:rsidR="00730CB0" w:rsidRPr="00AB4CAA" w:rsidRDefault="00730CB0" w:rsidP="00730CB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388" w:type="dxa"/>
          </w:tcPr>
          <w:p w:rsidR="00730CB0" w:rsidRPr="00AB4CAA" w:rsidRDefault="00730CB0" w:rsidP="00730CB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756" w:type="dxa"/>
          </w:tcPr>
          <w:p w:rsidR="00730CB0" w:rsidRPr="00AB4CAA" w:rsidRDefault="00730CB0" w:rsidP="00730CB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0"/>
                <w:szCs w:val="20"/>
                <w:rtl/>
              </w:rPr>
            </w:pPr>
          </w:p>
        </w:tc>
      </w:tr>
      <w:tr w:rsidR="00EE477A" w:rsidRPr="00AB4CAA" w:rsidTr="0073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:rsidR="00EE477A" w:rsidRDefault="00EE477A" w:rsidP="00EE477A">
            <w:pPr>
              <w:bidi/>
              <w:rPr>
                <w:rFonts w:cs="B Mitra"/>
                <w:sz w:val="20"/>
                <w:szCs w:val="20"/>
                <w:rtl/>
              </w:rPr>
            </w:pPr>
            <w:r>
              <w:rPr>
                <w:rFonts w:cs="B Mitra" w:hint="cs"/>
                <w:sz w:val="20"/>
                <w:szCs w:val="20"/>
                <w:rtl/>
              </w:rPr>
              <w:t>3.</w:t>
            </w:r>
          </w:p>
        </w:tc>
        <w:tc>
          <w:tcPr>
            <w:tcW w:w="2388" w:type="dxa"/>
          </w:tcPr>
          <w:p w:rsidR="00EE477A" w:rsidRPr="00AB4CAA" w:rsidRDefault="00EE477A" w:rsidP="00730CB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388" w:type="dxa"/>
          </w:tcPr>
          <w:p w:rsidR="00EE477A" w:rsidRPr="00AB4CAA" w:rsidRDefault="00EE477A" w:rsidP="00730CB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756" w:type="dxa"/>
          </w:tcPr>
          <w:p w:rsidR="00EE477A" w:rsidRPr="00AB4CAA" w:rsidRDefault="00EE477A" w:rsidP="00EE477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sz w:val="20"/>
                <w:szCs w:val="20"/>
                <w:rtl/>
              </w:rPr>
            </w:pPr>
          </w:p>
        </w:tc>
      </w:tr>
      <w:tr w:rsidR="00613392" w:rsidRPr="00AB4CAA" w:rsidTr="00730CB0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:rsidR="00613392" w:rsidRDefault="00613392" w:rsidP="00613392">
            <w:pPr>
              <w:bidi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388" w:type="dxa"/>
          </w:tcPr>
          <w:p w:rsidR="00613392" w:rsidRPr="00AB4CAA" w:rsidRDefault="00613392" w:rsidP="00730CB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388" w:type="dxa"/>
          </w:tcPr>
          <w:p w:rsidR="00613392" w:rsidRPr="00AB4CAA" w:rsidRDefault="00613392" w:rsidP="00730CB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756" w:type="dxa"/>
          </w:tcPr>
          <w:p w:rsidR="00613392" w:rsidRPr="00AB4CAA" w:rsidRDefault="00613392" w:rsidP="00EE477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0"/>
                <w:szCs w:val="20"/>
                <w:rtl/>
              </w:rPr>
            </w:pPr>
          </w:p>
        </w:tc>
      </w:tr>
    </w:tbl>
    <w:p w:rsidR="002B7E21" w:rsidRPr="002B7E21" w:rsidRDefault="00613392" w:rsidP="00613392">
      <w:pPr>
        <w:pStyle w:val="Heading2"/>
        <w:tabs>
          <w:tab w:val="left" w:pos="4524"/>
          <w:tab w:val="center" w:pos="5040"/>
          <w:tab w:val="left" w:pos="9319"/>
        </w:tabs>
        <w:bidi/>
        <w:rPr>
          <w:rFonts w:cs="B Titr"/>
        </w:rPr>
      </w:pPr>
      <w:r>
        <w:rPr>
          <w:rFonts w:cs="B Titr" w:hint="cs"/>
          <w:rtl/>
        </w:rPr>
        <w:t>اطلاعات اعضای خانواده</w:t>
      </w:r>
    </w:p>
    <w:p w:rsidR="00DB0B34" w:rsidRPr="00587F9C" w:rsidRDefault="00DB0B34" w:rsidP="00DB0B34">
      <w:pPr>
        <w:rPr>
          <w:sz w:val="8"/>
          <w:szCs w:val="12"/>
          <w:rtl/>
          <w:lang w:bidi="fa-IR"/>
        </w:rPr>
      </w:pPr>
    </w:p>
    <w:p w:rsidR="00DB0B34" w:rsidRDefault="00DB0B34" w:rsidP="00DB0B34">
      <w:pPr>
        <w:rPr>
          <w:rtl/>
          <w:lang w:bidi="fa-IR"/>
        </w:rPr>
      </w:pPr>
    </w:p>
    <w:tbl>
      <w:tblPr>
        <w:tblStyle w:val="TableGrid"/>
        <w:bidiVisual/>
        <w:tblW w:w="0" w:type="auto"/>
        <w:jc w:val="center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922"/>
        <w:gridCol w:w="1080"/>
        <w:gridCol w:w="1440"/>
        <w:gridCol w:w="1710"/>
        <w:gridCol w:w="1890"/>
        <w:gridCol w:w="1974"/>
      </w:tblGrid>
      <w:tr w:rsidR="008D2C9C" w:rsidRPr="008D2C9C" w:rsidTr="00B85F61">
        <w:trPr>
          <w:trHeight w:val="404"/>
          <w:jc w:val="center"/>
        </w:trPr>
        <w:tc>
          <w:tcPr>
            <w:tcW w:w="1922" w:type="dxa"/>
            <w:vAlign w:val="center"/>
          </w:tcPr>
          <w:p w:rsidR="008D2C9C" w:rsidRPr="008D2C9C" w:rsidRDefault="008D2C9C" w:rsidP="008D2C9C">
            <w:pPr>
              <w:bidi/>
              <w:jc w:val="center"/>
              <w:rPr>
                <w:rFonts w:cs="B Mitra"/>
                <w:rtl/>
                <w:lang w:bidi="fa-IR"/>
              </w:rPr>
            </w:pPr>
            <w:r w:rsidRPr="008D2C9C">
              <w:rPr>
                <w:rFonts w:cs="B Mitra" w:hint="cs"/>
                <w:rtl/>
                <w:lang w:bidi="fa-IR"/>
              </w:rPr>
              <w:t>نام و نام خانوادگی</w:t>
            </w:r>
          </w:p>
        </w:tc>
        <w:tc>
          <w:tcPr>
            <w:tcW w:w="1080" w:type="dxa"/>
            <w:vAlign w:val="center"/>
          </w:tcPr>
          <w:p w:rsidR="008D2C9C" w:rsidRPr="008D2C9C" w:rsidRDefault="008D2C9C" w:rsidP="008D2C9C">
            <w:pPr>
              <w:bidi/>
              <w:jc w:val="center"/>
              <w:rPr>
                <w:rFonts w:cs="B Mitra"/>
                <w:rtl/>
                <w:lang w:bidi="fa-IR"/>
              </w:rPr>
            </w:pPr>
            <w:r w:rsidRPr="008D2C9C">
              <w:rPr>
                <w:rFonts w:cs="B Mitra" w:hint="cs"/>
                <w:rtl/>
                <w:lang w:bidi="fa-IR"/>
              </w:rPr>
              <w:t>نسبت</w:t>
            </w:r>
          </w:p>
        </w:tc>
        <w:tc>
          <w:tcPr>
            <w:tcW w:w="1440" w:type="dxa"/>
            <w:vAlign w:val="center"/>
          </w:tcPr>
          <w:p w:rsidR="008D2C9C" w:rsidRPr="008D2C9C" w:rsidRDefault="008D2C9C" w:rsidP="008D2C9C">
            <w:pPr>
              <w:bidi/>
              <w:jc w:val="center"/>
              <w:rPr>
                <w:rFonts w:cs="B Mitra"/>
                <w:rtl/>
                <w:lang w:bidi="fa-IR"/>
              </w:rPr>
            </w:pPr>
            <w:r w:rsidRPr="008D2C9C">
              <w:rPr>
                <w:rFonts w:cs="B Mitra" w:hint="cs"/>
                <w:rtl/>
                <w:lang w:bidi="fa-IR"/>
              </w:rPr>
              <w:t>تاریخ تولد</w:t>
            </w:r>
          </w:p>
        </w:tc>
        <w:tc>
          <w:tcPr>
            <w:tcW w:w="1710" w:type="dxa"/>
            <w:vAlign w:val="center"/>
          </w:tcPr>
          <w:p w:rsidR="008D2C9C" w:rsidRPr="008D2C9C" w:rsidRDefault="008D2C9C" w:rsidP="008D2C9C">
            <w:pPr>
              <w:bidi/>
              <w:jc w:val="center"/>
              <w:rPr>
                <w:rFonts w:cs="B Mitra"/>
                <w:rtl/>
                <w:lang w:bidi="fa-IR"/>
              </w:rPr>
            </w:pPr>
            <w:r w:rsidRPr="008D2C9C">
              <w:rPr>
                <w:rFonts w:cs="B Mitra" w:hint="cs"/>
                <w:rtl/>
                <w:lang w:bidi="fa-IR"/>
              </w:rPr>
              <w:t>میزان تحصیلات</w:t>
            </w:r>
          </w:p>
        </w:tc>
        <w:tc>
          <w:tcPr>
            <w:tcW w:w="1890" w:type="dxa"/>
            <w:vAlign w:val="center"/>
          </w:tcPr>
          <w:p w:rsidR="008D2C9C" w:rsidRPr="008D2C9C" w:rsidRDefault="008D2C9C" w:rsidP="008D2C9C">
            <w:pPr>
              <w:bidi/>
              <w:jc w:val="center"/>
              <w:rPr>
                <w:rFonts w:cs="B Mitra"/>
                <w:rtl/>
                <w:lang w:bidi="fa-IR"/>
              </w:rPr>
            </w:pPr>
            <w:r w:rsidRPr="008D2C9C">
              <w:rPr>
                <w:rFonts w:cs="B Mitra" w:hint="cs"/>
                <w:rtl/>
                <w:lang w:bidi="fa-IR"/>
              </w:rPr>
              <w:t>شغل</w:t>
            </w:r>
          </w:p>
        </w:tc>
        <w:tc>
          <w:tcPr>
            <w:tcW w:w="1974" w:type="dxa"/>
            <w:vAlign w:val="center"/>
          </w:tcPr>
          <w:p w:rsidR="008D2C9C" w:rsidRPr="008D2C9C" w:rsidRDefault="008D2C9C" w:rsidP="008D2C9C">
            <w:pPr>
              <w:bidi/>
              <w:jc w:val="center"/>
              <w:rPr>
                <w:rFonts w:cs="B Mitra"/>
                <w:rtl/>
                <w:lang w:bidi="fa-IR"/>
              </w:rPr>
            </w:pPr>
            <w:r w:rsidRPr="008D2C9C">
              <w:rPr>
                <w:rFonts w:cs="B Mitra" w:hint="cs"/>
                <w:rtl/>
                <w:lang w:bidi="fa-IR"/>
              </w:rPr>
              <w:t>شماره تلفن</w:t>
            </w:r>
          </w:p>
        </w:tc>
      </w:tr>
      <w:tr w:rsidR="008D2C9C" w:rsidRPr="008D2C9C" w:rsidTr="00A452F7">
        <w:trPr>
          <w:trHeight w:val="341"/>
          <w:jc w:val="center"/>
        </w:trPr>
        <w:tc>
          <w:tcPr>
            <w:tcW w:w="1922" w:type="dxa"/>
            <w:vAlign w:val="center"/>
          </w:tcPr>
          <w:p w:rsidR="008D2C9C" w:rsidRPr="008D2C9C" w:rsidRDefault="008D2C9C" w:rsidP="008D2C9C">
            <w:pPr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1080" w:type="dxa"/>
            <w:vAlign w:val="center"/>
          </w:tcPr>
          <w:p w:rsidR="008D2C9C" w:rsidRPr="008D2C9C" w:rsidRDefault="008D2C9C" w:rsidP="008D2C9C">
            <w:pPr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:rsidR="008D2C9C" w:rsidRPr="008D2C9C" w:rsidRDefault="008D2C9C" w:rsidP="008D2C9C">
            <w:pPr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1710" w:type="dxa"/>
            <w:vAlign w:val="center"/>
          </w:tcPr>
          <w:p w:rsidR="008D2C9C" w:rsidRPr="008D2C9C" w:rsidRDefault="008D2C9C" w:rsidP="008D2C9C">
            <w:pPr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1890" w:type="dxa"/>
            <w:vAlign w:val="center"/>
          </w:tcPr>
          <w:p w:rsidR="008D2C9C" w:rsidRPr="008D2C9C" w:rsidRDefault="008D2C9C" w:rsidP="008D2C9C">
            <w:pPr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1974" w:type="dxa"/>
            <w:vAlign w:val="center"/>
          </w:tcPr>
          <w:p w:rsidR="008D2C9C" w:rsidRPr="008D2C9C" w:rsidRDefault="008D2C9C" w:rsidP="008D2C9C">
            <w:pPr>
              <w:bidi/>
              <w:rPr>
                <w:rFonts w:cs="B Mitra"/>
                <w:rtl/>
                <w:lang w:bidi="fa-IR"/>
              </w:rPr>
            </w:pPr>
          </w:p>
        </w:tc>
      </w:tr>
      <w:tr w:rsidR="008D2C9C" w:rsidRPr="008D2C9C" w:rsidTr="00A452F7">
        <w:trPr>
          <w:trHeight w:val="350"/>
          <w:jc w:val="center"/>
        </w:trPr>
        <w:tc>
          <w:tcPr>
            <w:tcW w:w="1922" w:type="dxa"/>
            <w:vAlign w:val="center"/>
          </w:tcPr>
          <w:p w:rsidR="008D2C9C" w:rsidRPr="008D2C9C" w:rsidRDefault="008D2C9C" w:rsidP="008D2C9C">
            <w:pPr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1080" w:type="dxa"/>
            <w:vAlign w:val="center"/>
          </w:tcPr>
          <w:p w:rsidR="008D2C9C" w:rsidRPr="008D2C9C" w:rsidRDefault="008D2C9C" w:rsidP="008D2C9C">
            <w:pPr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:rsidR="008D2C9C" w:rsidRPr="008D2C9C" w:rsidRDefault="008D2C9C" w:rsidP="008D2C9C">
            <w:pPr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1710" w:type="dxa"/>
            <w:vAlign w:val="center"/>
          </w:tcPr>
          <w:p w:rsidR="008D2C9C" w:rsidRPr="008D2C9C" w:rsidRDefault="008D2C9C" w:rsidP="008D2C9C">
            <w:pPr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1890" w:type="dxa"/>
            <w:vAlign w:val="center"/>
          </w:tcPr>
          <w:p w:rsidR="008D2C9C" w:rsidRPr="008D2C9C" w:rsidRDefault="008D2C9C" w:rsidP="008D2C9C">
            <w:pPr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1974" w:type="dxa"/>
            <w:vAlign w:val="center"/>
          </w:tcPr>
          <w:p w:rsidR="008D2C9C" w:rsidRPr="008D2C9C" w:rsidRDefault="008D2C9C" w:rsidP="008D2C9C">
            <w:pPr>
              <w:bidi/>
              <w:rPr>
                <w:rFonts w:cs="B Mitra"/>
                <w:rtl/>
                <w:lang w:bidi="fa-IR"/>
              </w:rPr>
            </w:pPr>
          </w:p>
        </w:tc>
      </w:tr>
      <w:tr w:rsidR="008D2C9C" w:rsidRPr="008D2C9C" w:rsidTr="00A452F7">
        <w:trPr>
          <w:trHeight w:val="350"/>
          <w:jc w:val="center"/>
        </w:trPr>
        <w:tc>
          <w:tcPr>
            <w:tcW w:w="1922" w:type="dxa"/>
            <w:vAlign w:val="center"/>
          </w:tcPr>
          <w:p w:rsidR="008D2C9C" w:rsidRPr="008D2C9C" w:rsidRDefault="008D2C9C" w:rsidP="008D2C9C">
            <w:pPr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1080" w:type="dxa"/>
            <w:vAlign w:val="center"/>
          </w:tcPr>
          <w:p w:rsidR="008D2C9C" w:rsidRPr="008D2C9C" w:rsidRDefault="008D2C9C" w:rsidP="008D2C9C">
            <w:pPr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:rsidR="008D2C9C" w:rsidRPr="008D2C9C" w:rsidRDefault="008D2C9C" w:rsidP="008D2C9C">
            <w:pPr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1710" w:type="dxa"/>
            <w:vAlign w:val="center"/>
          </w:tcPr>
          <w:p w:rsidR="008D2C9C" w:rsidRPr="008D2C9C" w:rsidRDefault="008D2C9C" w:rsidP="008D2C9C">
            <w:pPr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1890" w:type="dxa"/>
            <w:vAlign w:val="center"/>
          </w:tcPr>
          <w:p w:rsidR="008D2C9C" w:rsidRPr="008D2C9C" w:rsidRDefault="008D2C9C" w:rsidP="008D2C9C">
            <w:pPr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1974" w:type="dxa"/>
            <w:vAlign w:val="center"/>
          </w:tcPr>
          <w:p w:rsidR="008D2C9C" w:rsidRPr="008D2C9C" w:rsidRDefault="008D2C9C" w:rsidP="008D2C9C">
            <w:pPr>
              <w:bidi/>
              <w:rPr>
                <w:rFonts w:cs="B Mitra"/>
                <w:rtl/>
                <w:lang w:bidi="fa-IR"/>
              </w:rPr>
            </w:pPr>
          </w:p>
        </w:tc>
      </w:tr>
      <w:tr w:rsidR="008D2C9C" w:rsidRPr="008D2C9C" w:rsidTr="00A452F7">
        <w:trPr>
          <w:trHeight w:val="170"/>
          <w:jc w:val="center"/>
        </w:trPr>
        <w:tc>
          <w:tcPr>
            <w:tcW w:w="1922" w:type="dxa"/>
            <w:vAlign w:val="center"/>
          </w:tcPr>
          <w:p w:rsidR="008D2C9C" w:rsidRPr="008D2C9C" w:rsidRDefault="008D2C9C" w:rsidP="008D2C9C">
            <w:pPr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1080" w:type="dxa"/>
            <w:vAlign w:val="center"/>
          </w:tcPr>
          <w:p w:rsidR="008D2C9C" w:rsidRPr="008D2C9C" w:rsidRDefault="008D2C9C" w:rsidP="008D2C9C">
            <w:pPr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:rsidR="008D2C9C" w:rsidRPr="008D2C9C" w:rsidRDefault="008D2C9C" w:rsidP="008D2C9C">
            <w:pPr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1710" w:type="dxa"/>
            <w:vAlign w:val="center"/>
          </w:tcPr>
          <w:p w:rsidR="008D2C9C" w:rsidRPr="008D2C9C" w:rsidRDefault="008D2C9C" w:rsidP="008D2C9C">
            <w:pPr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1890" w:type="dxa"/>
            <w:vAlign w:val="center"/>
          </w:tcPr>
          <w:p w:rsidR="008D2C9C" w:rsidRPr="008D2C9C" w:rsidRDefault="008D2C9C" w:rsidP="008D2C9C">
            <w:pPr>
              <w:bidi/>
              <w:rPr>
                <w:rFonts w:cs="B Mitra"/>
                <w:rtl/>
                <w:lang w:bidi="fa-IR"/>
              </w:rPr>
            </w:pPr>
          </w:p>
        </w:tc>
        <w:tc>
          <w:tcPr>
            <w:tcW w:w="1974" w:type="dxa"/>
            <w:vAlign w:val="center"/>
          </w:tcPr>
          <w:p w:rsidR="008D2C9C" w:rsidRPr="008D2C9C" w:rsidRDefault="008D2C9C" w:rsidP="008D2C9C">
            <w:pPr>
              <w:bidi/>
              <w:rPr>
                <w:rFonts w:cs="B Mitra"/>
                <w:rtl/>
                <w:lang w:bidi="fa-IR"/>
              </w:rPr>
            </w:pPr>
          </w:p>
        </w:tc>
      </w:tr>
    </w:tbl>
    <w:p w:rsidR="003C000A" w:rsidRDefault="003C000A" w:rsidP="008D2C9C">
      <w:pPr>
        <w:bidi/>
        <w:rPr>
          <w:rtl/>
          <w:lang w:bidi="fa-IR"/>
        </w:rPr>
      </w:pPr>
    </w:p>
    <w:p w:rsidR="003C000A" w:rsidRDefault="003C000A" w:rsidP="00DB0B34">
      <w:pPr>
        <w:rPr>
          <w:rtl/>
          <w:lang w:bidi="fa-IR"/>
        </w:rPr>
      </w:pPr>
    </w:p>
    <w:p w:rsidR="003C000A" w:rsidRDefault="003C000A" w:rsidP="00DB0B34">
      <w:pPr>
        <w:rPr>
          <w:rtl/>
          <w:lang w:bidi="fa-IR"/>
        </w:rPr>
      </w:pPr>
    </w:p>
    <w:p w:rsidR="003C000A" w:rsidRDefault="003C000A" w:rsidP="00DB0B34">
      <w:pPr>
        <w:rPr>
          <w:lang w:bidi="fa-IR"/>
        </w:rPr>
      </w:pPr>
    </w:p>
    <w:p w:rsidR="00A452F7" w:rsidRDefault="00A452F7" w:rsidP="00DB0B34">
      <w:pPr>
        <w:rPr>
          <w:rtl/>
          <w:lang w:bidi="fa-IR"/>
        </w:rPr>
      </w:pPr>
    </w:p>
    <w:p w:rsidR="00613392" w:rsidRDefault="00613392" w:rsidP="00613392">
      <w:pPr>
        <w:bidi/>
        <w:rPr>
          <w:rtl/>
          <w:lang w:bidi="fa-IR"/>
        </w:rPr>
      </w:pPr>
    </w:p>
    <w:p w:rsidR="00613392" w:rsidRPr="00180133" w:rsidRDefault="00613392" w:rsidP="00180133">
      <w:pPr>
        <w:pStyle w:val="Heading2"/>
        <w:tabs>
          <w:tab w:val="center" w:pos="5040"/>
          <w:tab w:val="right" w:pos="10080"/>
        </w:tabs>
        <w:jc w:val="left"/>
        <w:rPr>
          <w:rFonts w:cs="B Titr"/>
          <w:rtl/>
          <w:lang w:bidi="fa-IR"/>
        </w:rPr>
      </w:pPr>
      <w:r>
        <w:rPr>
          <w:rFonts w:cs="B Titr"/>
          <w:rtl/>
          <w:lang w:bidi="fa-IR"/>
        </w:rPr>
        <w:lastRenderedPageBreak/>
        <w:tab/>
      </w:r>
      <w:r>
        <w:rPr>
          <w:rFonts w:cs="B Titr" w:hint="cs"/>
          <w:rtl/>
          <w:lang w:bidi="fa-IR"/>
        </w:rPr>
        <w:t>آشنایی با شرکت چرم مشهد</w:t>
      </w:r>
      <w:r>
        <w:rPr>
          <w:rFonts w:cs="B Titr"/>
          <w:rtl/>
          <w:lang w:bidi="fa-IR"/>
        </w:rPr>
        <w:tab/>
      </w:r>
    </w:p>
    <w:p w:rsidR="00613392" w:rsidRDefault="00613392" w:rsidP="00613392">
      <w:pPr>
        <w:bidi/>
        <w:rPr>
          <w:rtl/>
          <w:lang w:bidi="fa-IR"/>
        </w:rPr>
      </w:pPr>
    </w:p>
    <w:tbl>
      <w:tblPr>
        <w:tblStyle w:val="TableGrid"/>
        <w:tblpPr w:leftFromText="180" w:rightFromText="180" w:vertAnchor="text" w:horzAnchor="margin" w:tblpY="-86"/>
        <w:bidiVisual/>
        <w:tblW w:w="10095" w:type="dxa"/>
        <w:tblLook w:val="04A0" w:firstRow="1" w:lastRow="0" w:firstColumn="1" w:lastColumn="0" w:noHBand="0" w:noVBand="1"/>
      </w:tblPr>
      <w:tblGrid>
        <w:gridCol w:w="10095"/>
      </w:tblGrid>
      <w:tr w:rsidR="00613392" w:rsidRPr="002B7E21" w:rsidTr="00613392">
        <w:trPr>
          <w:trHeight w:val="748"/>
        </w:trPr>
        <w:tc>
          <w:tcPr>
            <w:tcW w:w="1009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613392" w:rsidRPr="00A452F7" w:rsidRDefault="00613392" w:rsidP="00613392">
            <w:pPr>
              <w:pStyle w:val="Italic"/>
              <w:bidi/>
              <w:rPr>
                <w:rFonts w:cs="B Mitra"/>
                <w:sz w:val="24"/>
                <w:szCs w:val="24"/>
                <w:highlight w:val="yellow"/>
                <w:rtl/>
                <w:lang w:bidi="fa-IR"/>
              </w:rPr>
            </w:pPr>
            <w:r w:rsidRPr="00A452F7">
              <w:rPr>
                <w:rFonts w:cs="B Mitra" w:hint="cs"/>
                <w:noProof/>
                <w:sz w:val="24"/>
                <w:szCs w:val="24"/>
                <w:highlight w:val="yellow"/>
                <w:rtl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6E161789" wp14:editId="6091DB07">
                      <wp:simplePos x="0" y="0"/>
                      <wp:positionH relativeFrom="column">
                        <wp:posOffset>97762</wp:posOffset>
                      </wp:positionH>
                      <wp:positionV relativeFrom="paragraph">
                        <wp:posOffset>131445</wp:posOffset>
                      </wp:positionV>
                      <wp:extent cx="120650" cy="88900"/>
                      <wp:effectExtent l="0" t="0" r="15875" b="19685"/>
                      <wp:wrapNone/>
                      <wp:docPr id="28" name="Rounded 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889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oundrect w14:anchorId="7A028616" id="Rounded Rectangle 28" o:spid="_x0000_s1026" style="position:absolute;margin-left:7.7pt;margin-top:10.35pt;width:9.5pt;height: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" fillcolor="window" strokecolor="#70ad47" strokeweight="1pt">
                      <v:stroke joinstyle="miter"/>
                    </v:roundrect>
                  </w:pict>
                </mc:Fallback>
              </mc:AlternateContent>
            </w:r>
            <w:r w:rsidRPr="00A452F7">
              <w:rPr>
                <w:rFonts w:cs="B Mitra" w:hint="cs"/>
                <w:noProof/>
                <w:sz w:val="24"/>
                <w:szCs w:val="24"/>
                <w:highlight w:val="yellow"/>
                <w:rtl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68C89E9" wp14:editId="68939ED6">
                      <wp:simplePos x="0" y="0"/>
                      <wp:positionH relativeFrom="column">
                        <wp:posOffset>1567777</wp:posOffset>
                      </wp:positionH>
                      <wp:positionV relativeFrom="paragraph">
                        <wp:posOffset>145889</wp:posOffset>
                      </wp:positionV>
                      <wp:extent cx="120650" cy="88900"/>
                      <wp:effectExtent l="0" t="0" r="15875" b="19685"/>
                      <wp:wrapNone/>
                      <wp:docPr id="27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889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oundrect w14:anchorId="6010336E" id="Rounded Rectangle 27" o:spid="_x0000_s1026" style="position:absolute;margin-left:123.45pt;margin-top:11.5pt;width:9.5pt;height: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" fillcolor="window" strokecolor="#70ad47" strokeweight="1pt">
                      <v:stroke joinstyle="miter"/>
                    </v:roundrect>
                  </w:pict>
                </mc:Fallback>
              </mc:AlternateContent>
            </w:r>
            <w:r w:rsidRPr="00A452F7">
              <w:rPr>
                <w:rFonts w:cs="B Mitra" w:hint="cs"/>
                <w:noProof/>
                <w:sz w:val="24"/>
                <w:szCs w:val="24"/>
                <w:highlight w:val="yellow"/>
                <w:rtl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24166DD" wp14:editId="2213EE13">
                      <wp:simplePos x="0" y="0"/>
                      <wp:positionH relativeFrom="column">
                        <wp:posOffset>2093434</wp:posOffset>
                      </wp:positionH>
                      <wp:positionV relativeFrom="paragraph">
                        <wp:posOffset>133028</wp:posOffset>
                      </wp:positionV>
                      <wp:extent cx="120650" cy="88900"/>
                      <wp:effectExtent l="0" t="0" r="15875" b="19685"/>
                      <wp:wrapNone/>
                      <wp:docPr id="26" name="Rounded 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889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oundrect w14:anchorId="0A06DB74" id="Rounded Rectangle 26" o:spid="_x0000_s1026" style="position:absolute;margin-left:164.85pt;margin-top:10.45pt;width:9.5pt;height: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" fillcolor="window" strokecolor="#70ad47" strokeweight="1pt">
                      <v:stroke joinstyle="miter"/>
                    </v:roundrect>
                  </w:pict>
                </mc:Fallback>
              </mc:AlternateContent>
            </w:r>
            <w:r w:rsidRPr="00A452F7">
              <w:rPr>
                <w:rFonts w:cs="B Mitra" w:hint="cs"/>
                <w:noProof/>
                <w:sz w:val="24"/>
                <w:szCs w:val="24"/>
                <w:highlight w:val="yellow"/>
                <w:rtl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71A114CF" wp14:editId="4BA84C19">
                      <wp:simplePos x="0" y="0"/>
                      <wp:positionH relativeFrom="column">
                        <wp:posOffset>3083560</wp:posOffset>
                      </wp:positionH>
                      <wp:positionV relativeFrom="paragraph">
                        <wp:posOffset>133464</wp:posOffset>
                      </wp:positionV>
                      <wp:extent cx="120650" cy="88900"/>
                      <wp:effectExtent l="0" t="0" r="12700" b="25400"/>
                      <wp:wrapNone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889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oundrect w14:anchorId="4D7AE356" id="Rounded Rectangle 25" o:spid="_x0000_s1026" style="position:absolute;margin-left:242.8pt;margin-top:10.5pt;width:9.5pt;height: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" fillcolor="window" strokecolor="#70ad47" strokeweight="1pt">
                      <v:stroke joinstyle="miter"/>
                    </v:roundrect>
                  </w:pict>
                </mc:Fallback>
              </mc:AlternateContent>
            </w:r>
            <w:r w:rsidRPr="00A452F7">
              <w:rPr>
                <w:rFonts w:cs="B Mitra" w:hint="cs"/>
                <w:noProof/>
                <w:sz w:val="24"/>
                <w:szCs w:val="24"/>
                <w:highlight w:val="yellow"/>
                <w:rtl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127C4183" wp14:editId="43E9FDAE">
                      <wp:simplePos x="0" y="0"/>
                      <wp:positionH relativeFrom="column">
                        <wp:posOffset>3929721</wp:posOffset>
                      </wp:positionH>
                      <wp:positionV relativeFrom="paragraph">
                        <wp:posOffset>133464</wp:posOffset>
                      </wp:positionV>
                      <wp:extent cx="120650" cy="88900"/>
                      <wp:effectExtent l="0" t="0" r="12700" b="25400"/>
                      <wp:wrapNone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889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oundrect w14:anchorId="761ED98A" id="Rounded Rectangle 24" o:spid="_x0000_s1026" style="position:absolute;margin-left:309.45pt;margin-top:10.5pt;width:9.5pt;height: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" fillcolor="window" strokecolor="#70ad47" strokeweight="1pt">
                      <v:stroke joinstyle="miter"/>
                    </v:roundrect>
                  </w:pict>
                </mc:Fallback>
              </mc:AlternateContent>
            </w:r>
            <w:r w:rsidRPr="00A452F7">
              <w:rPr>
                <w:rFonts w:cs="B Mitra" w:hint="cs"/>
                <w:sz w:val="24"/>
                <w:szCs w:val="24"/>
                <w:highlight w:val="yellow"/>
                <w:rtl/>
                <w:lang w:bidi="fa-IR"/>
              </w:rPr>
              <w:t xml:space="preserve">نحوه آشنایی با شرکت چرم مشهد: دوستان و آشنایان        آگهی روزنامه        سایت چرم مشهد        تلگرام        آگهی سایت های استخدامی      </w:t>
            </w:r>
          </w:p>
          <w:p w:rsidR="00613392" w:rsidRPr="00082D7F" w:rsidRDefault="00613392" w:rsidP="00613392">
            <w:pPr>
              <w:pStyle w:val="Italic"/>
              <w:bidi/>
              <w:rPr>
                <w:rFonts w:cs="Calibri"/>
                <w:sz w:val="24"/>
                <w:szCs w:val="24"/>
                <w:rtl/>
              </w:rPr>
            </w:pPr>
            <w:r w:rsidRPr="00A452F7">
              <w:rPr>
                <w:rFonts w:cs="B Mitra" w:hint="cs"/>
                <w:noProof/>
                <w:sz w:val="24"/>
                <w:szCs w:val="24"/>
                <w:highlight w:val="yellow"/>
                <w:rtl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02B5D3CE" wp14:editId="148B4647">
                      <wp:simplePos x="0" y="0"/>
                      <wp:positionH relativeFrom="column">
                        <wp:posOffset>4666293</wp:posOffset>
                      </wp:positionH>
                      <wp:positionV relativeFrom="paragraph">
                        <wp:posOffset>97629</wp:posOffset>
                      </wp:positionV>
                      <wp:extent cx="120650" cy="88900"/>
                      <wp:effectExtent l="0" t="0" r="12700" b="25400"/>
                      <wp:wrapNone/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889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oundrect w14:anchorId="14764E2A" id="Rounded Rectangle 31" o:spid="_x0000_s1026" style="position:absolute;margin-left:367.4pt;margin-top:7.7pt;width:9.5pt;height: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" fillcolor="window" strokecolor="#70ad47" strokeweight="1pt">
                      <v:stroke joinstyle="miter"/>
                    </v:roundrect>
                  </w:pict>
                </mc:Fallback>
              </mc:AlternateContent>
            </w:r>
            <w:r w:rsidRPr="00A452F7">
              <w:rPr>
                <w:rFonts w:cs="B Mitra" w:hint="cs"/>
                <w:noProof/>
                <w:sz w:val="24"/>
                <w:szCs w:val="24"/>
                <w:highlight w:val="yellow"/>
                <w:rtl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3E13CD5D" wp14:editId="18BA42C7">
                      <wp:simplePos x="0" y="0"/>
                      <wp:positionH relativeFrom="column">
                        <wp:posOffset>5477908</wp:posOffset>
                      </wp:positionH>
                      <wp:positionV relativeFrom="paragraph">
                        <wp:posOffset>103182</wp:posOffset>
                      </wp:positionV>
                      <wp:extent cx="120650" cy="88900"/>
                      <wp:effectExtent l="0" t="0" r="12700" b="25400"/>
                      <wp:wrapNone/>
                      <wp:docPr id="30" name="Rounded 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889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oundrect w14:anchorId="026082D5" id="Rounded Rectangle 30" o:spid="_x0000_s1026" style="position:absolute;margin-left:431.35pt;margin-top:8.1pt;width:9.5pt;height: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" fillcolor="window" strokecolor="#70ad47" strokeweight="1pt">
                      <v:stroke joinstyle="miter"/>
                    </v:roundrect>
                  </w:pict>
                </mc:Fallback>
              </mc:AlternateContent>
            </w:r>
            <w:r w:rsidRPr="00A452F7">
              <w:rPr>
                <w:rFonts w:cs="B Mitra" w:hint="cs"/>
                <w:sz w:val="24"/>
                <w:szCs w:val="24"/>
                <w:highlight w:val="yellow"/>
                <w:rtl/>
                <w:lang w:bidi="fa-IR"/>
              </w:rPr>
              <w:t xml:space="preserve"> دریافت پیامک           معرف دارم             نام معرف خود:___________               سمت معرف:</w:t>
            </w:r>
            <w:r w:rsidRPr="00A452F7">
              <w:rPr>
                <w:rFonts w:cs="Calibri" w:hint="cs"/>
                <w:sz w:val="24"/>
                <w:szCs w:val="24"/>
                <w:highlight w:val="yellow"/>
                <w:rtl/>
                <w:lang w:bidi="fa-IR"/>
              </w:rPr>
              <w:t>__________</w:t>
            </w:r>
          </w:p>
        </w:tc>
      </w:tr>
    </w:tbl>
    <w:p w:rsidR="00613392" w:rsidRDefault="00613392" w:rsidP="00613392">
      <w:pPr>
        <w:pStyle w:val="Heading2"/>
        <w:tabs>
          <w:tab w:val="center" w:pos="5040"/>
          <w:tab w:val="left" w:pos="7211"/>
          <w:tab w:val="left" w:pos="8888"/>
          <w:tab w:val="right" w:pos="10080"/>
        </w:tabs>
        <w:jc w:val="left"/>
        <w:rPr>
          <w:rFonts w:cs="B Titr"/>
          <w:rtl/>
          <w:lang w:bidi="fa-IR"/>
        </w:rPr>
      </w:pPr>
      <w:r>
        <w:rPr>
          <w:rFonts w:cs="B Titr"/>
          <w:rtl/>
          <w:lang w:bidi="fa-IR"/>
        </w:rPr>
        <w:tab/>
      </w:r>
      <w:r>
        <w:rPr>
          <w:rFonts w:cs="B Titr" w:hint="cs"/>
          <w:rtl/>
          <w:lang w:bidi="fa-IR"/>
        </w:rPr>
        <w:t>سمت شغلی</w:t>
      </w:r>
      <w:r>
        <w:rPr>
          <w:rFonts w:cs="B Titr"/>
          <w:rtl/>
          <w:lang w:bidi="fa-IR"/>
        </w:rPr>
        <w:tab/>
      </w:r>
      <w:r>
        <w:rPr>
          <w:rFonts w:cs="B Titr"/>
          <w:rtl/>
          <w:lang w:bidi="fa-IR"/>
        </w:rPr>
        <w:tab/>
      </w:r>
      <w:r>
        <w:rPr>
          <w:rFonts w:cs="B Titr"/>
          <w:rtl/>
          <w:lang w:bidi="fa-IR"/>
        </w:rPr>
        <w:tab/>
      </w:r>
    </w:p>
    <w:p w:rsidR="003C000A" w:rsidRDefault="003C000A" w:rsidP="00DB0B34">
      <w:pPr>
        <w:rPr>
          <w:rtl/>
          <w:lang w:bidi="fa-IR"/>
        </w:rPr>
      </w:pPr>
    </w:p>
    <w:tbl>
      <w:tblPr>
        <w:tblStyle w:val="TableGrid"/>
        <w:tblpPr w:leftFromText="180" w:rightFromText="180" w:vertAnchor="text" w:horzAnchor="margin" w:tblpY="-34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13392" w:rsidTr="00613392">
        <w:tc>
          <w:tcPr>
            <w:tcW w:w="10070" w:type="dxa"/>
          </w:tcPr>
          <w:p w:rsidR="00613392" w:rsidRPr="009C32D0" w:rsidRDefault="00613392" w:rsidP="00613392">
            <w:pPr>
              <w:bidi/>
              <w:rPr>
                <w:rFonts w:cs="Calibri"/>
                <w:i/>
                <w:rtl/>
              </w:rPr>
            </w:pPr>
            <w:r w:rsidRPr="007574DE">
              <w:rPr>
                <w:rFonts w:cs="B Mitra" w:hint="cs"/>
                <w:i/>
                <w:rtl/>
              </w:rPr>
              <w:t>تمایل دارید در چه سمت شغلی مشغول به کارشوید:</w:t>
            </w:r>
            <w:r>
              <w:rPr>
                <w:rFonts w:cs="Calibri" w:hint="cs"/>
                <w:i/>
                <w:rtl/>
              </w:rPr>
              <w:t>___________________________</w:t>
            </w:r>
          </w:p>
          <w:p w:rsidR="00613392" w:rsidRPr="007574DE" w:rsidRDefault="00613392" w:rsidP="00613392">
            <w:pPr>
              <w:bidi/>
              <w:rPr>
                <w:rFonts w:cs="B Mitra"/>
                <w:i/>
                <w:rtl/>
                <w:lang w:bidi="fa-IR"/>
              </w:rPr>
            </w:pPr>
            <w:r w:rsidRPr="007574DE">
              <w:rPr>
                <w:rFonts w:cs="B Mitra" w:hint="cs"/>
                <w:i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48C2572" wp14:editId="5F8554F0">
                      <wp:simplePos x="0" y="0"/>
                      <wp:positionH relativeFrom="column">
                        <wp:posOffset>4051935</wp:posOffset>
                      </wp:positionH>
                      <wp:positionV relativeFrom="paragraph">
                        <wp:posOffset>90805</wp:posOffset>
                      </wp:positionV>
                      <wp:extent cx="120650" cy="88900"/>
                      <wp:effectExtent l="0" t="0" r="12700" b="25400"/>
                      <wp:wrapNone/>
                      <wp:docPr id="77" name="Rounded Rectangl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889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oundrect w14:anchorId="5B5BCE29" id="Rounded Rectangle 77" o:spid="_x0000_s1026" style="position:absolute;margin-left:319.05pt;margin-top:7.15pt;width:9.5pt;height: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" fillcolor="window" strokecolor="#70ad47" strokeweight="1pt">
                      <v:stroke joinstyle="miter"/>
                    </v:roundrect>
                  </w:pict>
                </mc:Fallback>
              </mc:AlternateContent>
            </w:r>
            <w:r w:rsidRPr="007574DE">
              <w:rPr>
                <w:rFonts w:cs="B Mitra" w:hint="cs"/>
                <w:i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91862D1" wp14:editId="5793A76B">
                      <wp:simplePos x="0" y="0"/>
                      <wp:positionH relativeFrom="column">
                        <wp:posOffset>3327561</wp:posOffset>
                      </wp:positionH>
                      <wp:positionV relativeFrom="paragraph">
                        <wp:posOffset>82550</wp:posOffset>
                      </wp:positionV>
                      <wp:extent cx="120650" cy="88900"/>
                      <wp:effectExtent l="0" t="0" r="12700" b="25400"/>
                      <wp:wrapNone/>
                      <wp:docPr id="78" name="Rounded Rect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889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oundrect w14:anchorId="0C5BB8AA" id="Rounded Rectangle 78" o:spid="_x0000_s1026" style="position:absolute;margin-left:262pt;margin-top:6.5pt;width:9.5pt;height: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" fillcolor="window" strokecolor="#70ad47" strokeweight="1pt">
                      <v:stroke joinstyle="miter"/>
                    </v:roundrect>
                  </w:pict>
                </mc:Fallback>
              </mc:AlternateContent>
            </w:r>
            <w:r w:rsidRPr="007574DE">
              <w:rPr>
                <w:rFonts w:cs="B Mitra" w:hint="cs"/>
                <w:i/>
                <w:rtl/>
                <w:lang w:bidi="fa-IR"/>
              </w:rPr>
              <w:t xml:space="preserve">حقوق مورد انتظار:        مطابق با </w:t>
            </w:r>
            <w:bookmarkStart w:id="0" w:name="_GoBack"/>
            <w:bookmarkEnd w:id="0"/>
            <w:r w:rsidRPr="007574DE">
              <w:rPr>
                <w:rFonts w:cs="B Mitra" w:hint="cs"/>
                <w:i/>
                <w:rtl/>
                <w:lang w:bidi="fa-IR"/>
              </w:rPr>
              <w:t>ضوابط شرکت          پیشنهادی                             مبلغ مورد درخواست:__________________</w:t>
            </w:r>
          </w:p>
          <w:p w:rsidR="00613392" w:rsidRDefault="00613392" w:rsidP="00613392">
            <w:pPr>
              <w:jc w:val="right"/>
              <w:rPr>
                <w:lang w:bidi="fa-IR"/>
              </w:rPr>
            </w:pPr>
          </w:p>
        </w:tc>
      </w:tr>
    </w:tbl>
    <w:p w:rsidR="0044667D" w:rsidRPr="00587F9C" w:rsidRDefault="00455DB8" w:rsidP="00455DB8">
      <w:pPr>
        <w:jc w:val="right"/>
        <w:rPr>
          <w:rFonts w:cs="B Mitra"/>
          <w:rtl/>
          <w:lang w:bidi="fa-IR"/>
        </w:rPr>
      </w:pPr>
      <w:r>
        <w:rPr>
          <w:rFonts w:hint="cs"/>
          <w:rtl/>
          <w:lang w:bidi="fa-IR"/>
        </w:rPr>
        <w:t>ا</w:t>
      </w:r>
      <w:r w:rsidRPr="00587F9C">
        <w:rPr>
          <w:rFonts w:cs="B Mitra" w:hint="cs"/>
          <w:rtl/>
          <w:lang w:bidi="fa-IR"/>
        </w:rPr>
        <w:t>ینجانب</w:t>
      </w:r>
      <w:r w:rsidR="00587F9C">
        <w:rPr>
          <w:rFonts w:cs="B Mitra" w:hint="cs"/>
          <w:rtl/>
          <w:lang w:bidi="fa-IR"/>
        </w:rPr>
        <w:t xml:space="preserve"> ............................................</w:t>
      </w:r>
      <w:r w:rsidR="00587F9C" w:rsidRPr="00587F9C">
        <w:rPr>
          <w:rFonts w:cs="B Mitra" w:hint="cs"/>
          <w:rtl/>
          <w:lang w:bidi="fa-IR"/>
        </w:rPr>
        <w:t>بدین وسیله</w:t>
      </w:r>
      <w:r w:rsidRPr="00587F9C">
        <w:rPr>
          <w:rFonts w:cs="B Mitra" w:hint="cs"/>
          <w:rtl/>
          <w:lang w:bidi="fa-IR"/>
        </w:rPr>
        <w:t xml:space="preserve"> صحت </w:t>
      </w:r>
      <w:r w:rsidR="00587F9C" w:rsidRPr="00587F9C">
        <w:rPr>
          <w:rFonts w:cs="B Mitra" w:hint="cs"/>
          <w:rtl/>
          <w:lang w:bidi="fa-IR"/>
        </w:rPr>
        <w:t>کلیه اطلاعات مندرج در این فرم را تایید و گواهی می نمایم.</w:t>
      </w:r>
    </w:p>
    <w:p w:rsidR="00CF331B" w:rsidRPr="00587F9C" w:rsidRDefault="00CF331B" w:rsidP="00DB0B34">
      <w:pPr>
        <w:rPr>
          <w:rFonts w:cs="B Mitra"/>
          <w:rtl/>
          <w:lang w:bidi="fa-IR"/>
        </w:rPr>
      </w:pPr>
    </w:p>
    <w:p w:rsidR="00CF331B" w:rsidRDefault="00587F9C" w:rsidP="00587F9C">
      <w:pPr>
        <w:ind w:right="7650"/>
        <w:jc w:val="right"/>
        <w:rPr>
          <w:rtl/>
          <w:lang w:bidi="fa-IR"/>
        </w:rPr>
      </w:pPr>
      <w:r w:rsidRPr="00587F9C">
        <w:rPr>
          <w:rFonts w:cs="B Mitra" w:hint="cs"/>
          <w:rtl/>
          <w:lang w:bidi="fa-IR"/>
        </w:rPr>
        <w:t>امضاء</w:t>
      </w:r>
      <w:r>
        <w:rPr>
          <w:rFonts w:cs="B Mitra" w:hint="cs"/>
          <w:rtl/>
          <w:lang w:bidi="fa-IR"/>
        </w:rPr>
        <w:t xml:space="preserve">     </w:t>
      </w:r>
    </w:p>
    <w:p w:rsidR="00CF331B" w:rsidRDefault="00CF331B" w:rsidP="00DB0B34">
      <w:pPr>
        <w:rPr>
          <w:rtl/>
          <w:lang w:bidi="fa-IR"/>
        </w:rPr>
      </w:pPr>
    </w:p>
    <w:p w:rsidR="0044667D" w:rsidRDefault="0044667D" w:rsidP="00DB0B34">
      <w:pPr>
        <w:rPr>
          <w:rtl/>
          <w:lang w:bidi="fa-IR"/>
        </w:rPr>
      </w:pPr>
    </w:p>
    <w:p w:rsidR="00DB0B34" w:rsidRPr="0044667D" w:rsidRDefault="00DB0B34" w:rsidP="00A643F6">
      <w:pPr>
        <w:pStyle w:val="Heading2"/>
        <w:tabs>
          <w:tab w:val="center" w:pos="5040"/>
          <w:tab w:val="left" w:pos="7211"/>
          <w:tab w:val="right" w:pos="10080"/>
        </w:tabs>
        <w:bidi/>
        <w:jc w:val="left"/>
        <w:rPr>
          <w:rFonts w:cs="B Titr"/>
          <w:rtl/>
          <w:lang w:bidi="fa-IR"/>
        </w:rPr>
      </w:pPr>
      <w:r>
        <w:rPr>
          <w:rFonts w:cs="B Titr"/>
          <w:rtl/>
          <w:lang w:bidi="fa-IR"/>
        </w:rPr>
        <w:tab/>
      </w:r>
      <w:r>
        <w:rPr>
          <w:rFonts w:cs="B Titr" w:hint="cs"/>
          <w:rtl/>
          <w:lang w:bidi="fa-IR"/>
        </w:rPr>
        <w:t>نظر اعضای کمیته جذب</w:t>
      </w:r>
      <w:r w:rsidR="00A643F6">
        <w:rPr>
          <w:rFonts w:cs="B Titr" w:hint="cs"/>
          <w:rtl/>
          <w:lang w:bidi="fa-IR"/>
        </w:rPr>
        <w:t xml:space="preserve"> و استخدام </w:t>
      </w:r>
      <w:r>
        <w:rPr>
          <w:rFonts w:cs="B Titr"/>
          <w:rtl/>
          <w:lang w:bidi="fa-IR"/>
        </w:rPr>
        <w:tab/>
      </w:r>
      <w:r>
        <w:rPr>
          <w:rFonts w:cs="B Titr"/>
          <w:rtl/>
          <w:lang w:bidi="fa-IR"/>
        </w:rPr>
        <w:tab/>
      </w:r>
    </w:p>
    <w:p w:rsidR="00DB0B34" w:rsidRPr="00DB0B34" w:rsidRDefault="00DB0B34" w:rsidP="00DB0B34">
      <w:pPr>
        <w:rPr>
          <w:rtl/>
          <w:lang w:bidi="fa-IR"/>
        </w:rPr>
      </w:pPr>
    </w:p>
    <w:tbl>
      <w:tblPr>
        <w:tblStyle w:val="TableGrid"/>
        <w:tblpPr w:leftFromText="180" w:rightFromText="180" w:vertAnchor="text" w:horzAnchor="margin" w:tblpY="16"/>
        <w:bidiVisual/>
        <w:tblW w:w="1007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0074"/>
      </w:tblGrid>
      <w:tr w:rsidR="009039D8" w:rsidTr="009039D8">
        <w:trPr>
          <w:trHeight w:val="1341"/>
        </w:trPr>
        <w:tc>
          <w:tcPr>
            <w:tcW w:w="10074" w:type="dxa"/>
          </w:tcPr>
          <w:p w:rsidR="009039D8" w:rsidRDefault="009A0077" w:rsidP="009A0077">
            <w:pPr>
              <w:pStyle w:val="Italic"/>
              <w:bidi/>
              <w:rPr>
                <w:rFonts w:cs="B Mitra"/>
                <w:sz w:val="32"/>
                <w:szCs w:val="24"/>
                <w:rtl/>
              </w:rPr>
            </w:pPr>
            <w:r>
              <w:rPr>
                <w:rFonts w:cs="B Mitra" w:hint="cs"/>
                <w:sz w:val="32"/>
                <w:szCs w:val="24"/>
                <w:rtl/>
              </w:rPr>
              <w:t>نتیجه مصاحبه منابع انسانی:</w:t>
            </w:r>
          </w:p>
          <w:p w:rsidR="009A0077" w:rsidRPr="009C32D0" w:rsidRDefault="009A0077" w:rsidP="00F938EB">
            <w:pPr>
              <w:pStyle w:val="Italic"/>
              <w:bidi/>
              <w:rPr>
                <w:rFonts w:cs="B Mitra"/>
                <w:sz w:val="32"/>
                <w:szCs w:val="24"/>
                <w:rtl/>
              </w:rPr>
            </w:pPr>
            <w:r w:rsidRPr="009C32D0">
              <w:rPr>
                <w:rFonts w:cs="B Mitra" w:hint="cs"/>
                <w:sz w:val="32"/>
                <w:szCs w:val="24"/>
                <w:rtl/>
              </w:rPr>
              <w:t>بدین وسیله اعلام می گردد خانم / آقای __________</w:t>
            </w:r>
            <w:r w:rsidR="00F938EB">
              <w:rPr>
                <w:rFonts w:cs="B Mitra" w:hint="cs"/>
                <w:sz w:val="32"/>
                <w:szCs w:val="24"/>
                <w:rtl/>
              </w:rPr>
              <w:t>متقاضی</w:t>
            </w:r>
            <w:r w:rsidRPr="009C32D0">
              <w:rPr>
                <w:rFonts w:cs="B Mitra" w:hint="cs"/>
                <w:sz w:val="32"/>
                <w:szCs w:val="24"/>
                <w:rtl/>
              </w:rPr>
              <w:t xml:space="preserve"> استخدام در سمت شغلی </w:t>
            </w:r>
            <w:r w:rsidR="00E50ED3">
              <w:rPr>
                <w:rFonts w:cs="B Mitra" w:hint="cs"/>
                <w:sz w:val="32"/>
                <w:szCs w:val="24"/>
                <w:rtl/>
              </w:rPr>
              <w:t>____________</w:t>
            </w:r>
            <w:r w:rsidR="008D5C77">
              <w:rPr>
                <w:rFonts w:cs="B Mitra" w:hint="cs"/>
                <w:sz w:val="32"/>
                <w:szCs w:val="24"/>
                <w:rtl/>
              </w:rPr>
              <w:t xml:space="preserve">از </w:t>
            </w:r>
            <w:r w:rsidR="00F938EB">
              <w:rPr>
                <w:rFonts w:cs="B Mitra" w:hint="cs"/>
                <w:sz w:val="32"/>
                <w:szCs w:val="24"/>
                <w:rtl/>
              </w:rPr>
              <w:t xml:space="preserve">شایستگی های لازم بهره مند است/ نیست. </w:t>
            </w:r>
          </w:p>
          <w:p w:rsidR="009A0077" w:rsidRPr="009C32D0" w:rsidRDefault="009A0077" w:rsidP="009A0077">
            <w:pPr>
              <w:pStyle w:val="Italic"/>
              <w:bidi/>
              <w:rPr>
                <w:rFonts w:cs="B Mitra"/>
                <w:sz w:val="32"/>
                <w:szCs w:val="24"/>
                <w:rtl/>
              </w:rPr>
            </w:pPr>
            <w:r w:rsidRPr="009C32D0">
              <w:rPr>
                <w:rFonts w:cs="B Mitra" w:hint="cs"/>
                <w:sz w:val="32"/>
                <w:szCs w:val="24"/>
                <w:rtl/>
              </w:rPr>
              <w:t>توضیحات :________________________________________________________________________</w:t>
            </w:r>
            <w:r w:rsidRPr="009C32D0">
              <w:rPr>
                <w:rFonts w:cs="B Mitra"/>
                <w:sz w:val="32"/>
                <w:szCs w:val="24"/>
                <w:rtl/>
              </w:rPr>
              <w:br/>
            </w:r>
            <w:r w:rsidRPr="009C32D0">
              <w:rPr>
                <w:rFonts w:cs="B Mitra" w:hint="cs"/>
                <w:sz w:val="32"/>
                <w:szCs w:val="24"/>
                <w:rtl/>
              </w:rPr>
              <w:t>______________________________________________________________________________</w:t>
            </w:r>
          </w:p>
          <w:p w:rsidR="009A0077" w:rsidRPr="009A0077" w:rsidRDefault="009A0077" w:rsidP="009C32D0">
            <w:pPr>
              <w:pStyle w:val="Italic"/>
              <w:bidi/>
              <w:ind w:left="1321" w:firstLine="5760"/>
              <w:rPr>
                <w:rFonts w:cs="Calibri"/>
                <w:sz w:val="24"/>
                <w:rtl/>
              </w:rPr>
            </w:pPr>
            <w:r w:rsidRPr="009C32D0">
              <w:rPr>
                <w:rFonts w:cs="B Mitra" w:hint="cs"/>
                <w:sz w:val="32"/>
                <w:szCs w:val="24"/>
                <w:rtl/>
              </w:rPr>
              <w:t>امضاء</w:t>
            </w:r>
          </w:p>
        </w:tc>
      </w:tr>
      <w:tr w:rsidR="009A0077" w:rsidTr="009039D8">
        <w:trPr>
          <w:trHeight w:val="1341"/>
        </w:trPr>
        <w:tc>
          <w:tcPr>
            <w:tcW w:w="10074" w:type="dxa"/>
          </w:tcPr>
          <w:p w:rsidR="009A0077" w:rsidRDefault="009A0077" w:rsidP="009039D8">
            <w:pPr>
              <w:pStyle w:val="Italic"/>
              <w:bidi/>
              <w:rPr>
                <w:rFonts w:cs="B Mitra"/>
                <w:sz w:val="32"/>
                <w:szCs w:val="24"/>
                <w:rtl/>
              </w:rPr>
            </w:pPr>
            <w:r>
              <w:rPr>
                <w:rFonts w:cs="B Mitra" w:hint="cs"/>
                <w:sz w:val="32"/>
                <w:szCs w:val="24"/>
                <w:rtl/>
              </w:rPr>
              <w:t xml:space="preserve">نتیجه مصاحبه تخصصی: </w:t>
            </w:r>
          </w:p>
          <w:p w:rsidR="009C32D0" w:rsidRPr="009C32D0" w:rsidRDefault="009C32D0" w:rsidP="00F938EB">
            <w:pPr>
              <w:pStyle w:val="Italic"/>
              <w:bidi/>
              <w:rPr>
                <w:rFonts w:cs="B Mitra"/>
                <w:sz w:val="24"/>
                <w:szCs w:val="24"/>
                <w:rtl/>
              </w:rPr>
            </w:pPr>
            <w:r w:rsidRPr="009C32D0">
              <w:rPr>
                <w:rFonts w:cs="B Mitra" w:hint="cs"/>
                <w:sz w:val="24"/>
                <w:szCs w:val="24"/>
                <w:rtl/>
              </w:rPr>
              <w:t xml:space="preserve">بدین وسیله اعلام می گردد خانم / آقای __________متقاضی استخدام در سمت شغلی </w:t>
            </w:r>
            <w:r w:rsidR="00F938EB">
              <w:rPr>
                <w:rFonts w:cs="B Mitra" w:hint="cs"/>
                <w:sz w:val="24"/>
                <w:szCs w:val="24"/>
                <w:rtl/>
              </w:rPr>
              <w:t>_____________</w:t>
            </w:r>
            <w:r w:rsidR="00E50ED3">
              <w:rPr>
                <w:rFonts w:cs="B Mitra" w:hint="cs"/>
                <w:sz w:val="24"/>
                <w:szCs w:val="24"/>
                <w:rtl/>
              </w:rPr>
              <w:t xml:space="preserve"> </w:t>
            </w:r>
            <w:r w:rsidR="00F938EB">
              <w:rPr>
                <w:rFonts w:cs="B Mitra" w:hint="cs"/>
                <w:sz w:val="24"/>
                <w:szCs w:val="24"/>
                <w:rtl/>
              </w:rPr>
              <w:t>از شایستگی های لازم بهره مند است / نیست.</w:t>
            </w:r>
          </w:p>
          <w:p w:rsidR="009C32D0" w:rsidRPr="009C32D0" w:rsidRDefault="009C32D0" w:rsidP="009C32D0">
            <w:pPr>
              <w:pStyle w:val="Italic"/>
              <w:bidi/>
              <w:rPr>
                <w:rFonts w:cs="B Mitra"/>
                <w:sz w:val="24"/>
                <w:szCs w:val="24"/>
                <w:rtl/>
              </w:rPr>
            </w:pPr>
            <w:r w:rsidRPr="009C32D0">
              <w:rPr>
                <w:rFonts w:cs="B Mitra" w:hint="cs"/>
                <w:sz w:val="24"/>
                <w:szCs w:val="24"/>
                <w:rtl/>
              </w:rPr>
              <w:t>توضیحات :________________________________________________________________________</w:t>
            </w:r>
            <w:r w:rsidRPr="009C32D0">
              <w:rPr>
                <w:rFonts w:cs="B Mitra"/>
                <w:sz w:val="24"/>
                <w:szCs w:val="24"/>
                <w:rtl/>
              </w:rPr>
              <w:br/>
            </w:r>
            <w:r w:rsidRPr="009C32D0">
              <w:rPr>
                <w:rFonts w:cs="B Mitra" w:hint="cs"/>
                <w:sz w:val="24"/>
                <w:szCs w:val="24"/>
                <w:rtl/>
              </w:rPr>
              <w:t>______________________________________________________________________________</w:t>
            </w:r>
          </w:p>
          <w:p w:rsidR="009C32D0" w:rsidRPr="0044667D" w:rsidRDefault="009C32D0" w:rsidP="00471B3C">
            <w:pPr>
              <w:pStyle w:val="Italic"/>
              <w:bidi/>
              <w:ind w:firstLine="7081"/>
              <w:rPr>
                <w:rFonts w:cs="B Mitra"/>
                <w:sz w:val="32"/>
                <w:szCs w:val="24"/>
                <w:rtl/>
              </w:rPr>
            </w:pPr>
            <w:r w:rsidRPr="009C32D0">
              <w:rPr>
                <w:rFonts w:cs="B Mitra" w:hint="cs"/>
                <w:sz w:val="24"/>
                <w:szCs w:val="24"/>
                <w:rtl/>
              </w:rPr>
              <w:t>امضاء</w:t>
            </w:r>
          </w:p>
        </w:tc>
      </w:tr>
      <w:tr w:rsidR="009A0077" w:rsidTr="009039D8">
        <w:trPr>
          <w:trHeight w:val="1341"/>
        </w:trPr>
        <w:tc>
          <w:tcPr>
            <w:tcW w:w="10074" w:type="dxa"/>
          </w:tcPr>
          <w:p w:rsidR="009A0077" w:rsidRDefault="009A0077" w:rsidP="009039D8">
            <w:pPr>
              <w:pStyle w:val="Italic"/>
              <w:bidi/>
              <w:rPr>
                <w:rFonts w:cs="B Mitra"/>
                <w:sz w:val="32"/>
                <w:szCs w:val="24"/>
                <w:rtl/>
              </w:rPr>
            </w:pPr>
            <w:r w:rsidRPr="0044667D">
              <w:rPr>
                <w:rFonts w:cs="B Mitra" w:hint="cs"/>
                <w:sz w:val="32"/>
                <w:szCs w:val="24"/>
                <w:rtl/>
              </w:rPr>
              <w:t>تاییدیه مدیر عامل :</w:t>
            </w:r>
          </w:p>
          <w:p w:rsidR="009C32D0" w:rsidRDefault="009C32D0" w:rsidP="009C32D0">
            <w:pPr>
              <w:pStyle w:val="Italic"/>
              <w:bidi/>
              <w:rPr>
                <w:rFonts w:cs="B Mitra"/>
                <w:sz w:val="32"/>
                <w:szCs w:val="24"/>
                <w:rtl/>
              </w:rPr>
            </w:pPr>
            <w:r>
              <w:rPr>
                <w:rFonts w:cs="B Mitra" w:hint="cs"/>
                <w:sz w:val="32"/>
                <w:szCs w:val="24"/>
                <w:rtl/>
              </w:rPr>
              <w:t xml:space="preserve">استخدام نامبرد مورد تایید است / مورد تایید نیست .                                              </w:t>
            </w:r>
            <w:r w:rsidR="00471B3C">
              <w:rPr>
                <w:rFonts w:cs="B Mitra" w:hint="cs"/>
                <w:sz w:val="32"/>
                <w:szCs w:val="24"/>
                <w:rtl/>
              </w:rPr>
              <w:t xml:space="preserve">                </w:t>
            </w:r>
            <w:r>
              <w:rPr>
                <w:rFonts w:cs="B Mitra" w:hint="cs"/>
                <w:sz w:val="32"/>
                <w:szCs w:val="24"/>
                <w:rtl/>
              </w:rPr>
              <w:t xml:space="preserve">      امضاء</w:t>
            </w:r>
          </w:p>
          <w:p w:rsidR="009C32D0" w:rsidRPr="0044667D" w:rsidRDefault="009C32D0" w:rsidP="009C32D0">
            <w:pPr>
              <w:pStyle w:val="Italic"/>
              <w:bidi/>
              <w:rPr>
                <w:rFonts w:cs="B Mitra"/>
                <w:sz w:val="32"/>
                <w:szCs w:val="24"/>
                <w:rtl/>
              </w:rPr>
            </w:pPr>
            <w:r>
              <w:rPr>
                <w:rFonts w:cs="B Mitra" w:hint="cs"/>
                <w:sz w:val="32"/>
                <w:szCs w:val="24"/>
                <w:rtl/>
              </w:rPr>
              <w:t>توضیحات :_________________________________________________________________</w:t>
            </w:r>
          </w:p>
        </w:tc>
      </w:tr>
    </w:tbl>
    <w:p w:rsidR="009039D8" w:rsidRDefault="009039D8" w:rsidP="009039D8">
      <w:pPr>
        <w:rPr>
          <w:rtl/>
          <w:lang w:bidi="fa-IR"/>
        </w:rPr>
      </w:pPr>
    </w:p>
    <w:p w:rsidR="0084141F" w:rsidRPr="00871876" w:rsidRDefault="0084141F" w:rsidP="007E41C1">
      <w:pPr>
        <w:keepLines/>
        <w:bidi/>
      </w:pPr>
    </w:p>
    <w:sectPr w:rsidR="0084141F" w:rsidRPr="00871876" w:rsidSect="003F61D3">
      <w:headerReference w:type="default" r:id="rId11"/>
      <w:footerReference w:type="default" r:id="rId12"/>
      <w:headerReference w:type="first" r:id="rId13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B57" w:rsidRDefault="007A2B57" w:rsidP="00176E67">
      <w:r>
        <w:separator/>
      </w:r>
    </w:p>
  </w:endnote>
  <w:endnote w:type="continuationSeparator" w:id="0">
    <w:p w:rsidR="007A2B57" w:rsidRDefault="007A2B57" w:rsidP="00176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631626"/>
      <w:docPartObj>
        <w:docPartGallery w:val="Page Numbers (Bottom of Page)"/>
        <w:docPartUnique/>
      </w:docPartObj>
    </w:sdtPr>
    <w:sdtEndPr/>
    <w:sdtContent>
      <w:p w:rsidR="00176E67" w:rsidRDefault="00C8155B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A452F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B57" w:rsidRDefault="007A2B57" w:rsidP="00176E67">
      <w:r>
        <w:separator/>
      </w:r>
    </w:p>
  </w:footnote>
  <w:footnote w:type="continuationSeparator" w:id="0">
    <w:p w:rsidR="007A2B57" w:rsidRDefault="007A2B57" w:rsidP="00176E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54B" w:rsidRPr="00DC354B" w:rsidRDefault="00107458" w:rsidP="0044667D">
    <w:pPr>
      <w:pStyle w:val="Header"/>
      <w:tabs>
        <w:tab w:val="clear" w:pos="4680"/>
        <w:tab w:val="clear" w:pos="9360"/>
        <w:tab w:val="right" w:pos="10080"/>
      </w:tabs>
      <w:rPr>
        <w:rFonts w:cs="B Titr"/>
      </w:rPr>
    </w:pPr>
    <w:r w:rsidRPr="00DC354B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-460968</wp:posOffset>
          </wp:positionV>
          <wp:extent cx="2332486" cy="742950"/>
          <wp:effectExtent l="0" t="0" r="0" b="0"/>
          <wp:wrapNone/>
          <wp:docPr id="32" name="Picture 32" descr="F:\charme mashhad\logo-mashad leather-capital-gol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charme mashhad\logo-mashad leather-capital-gol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2486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354B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1D3" w:rsidRDefault="003F61D3">
    <w:pPr>
      <w:pStyle w:val="Header"/>
    </w:pPr>
    <w:r w:rsidRPr="00DC354B">
      <w:rPr>
        <w:noProof/>
      </w:rPr>
      <w:drawing>
        <wp:anchor distT="0" distB="0" distL="114300" distR="114300" simplePos="0" relativeHeight="251660288" behindDoc="1" locked="0" layoutInCell="1" allowOverlap="1" wp14:anchorId="263F0E88" wp14:editId="5C1D3658">
          <wp:simplePos x="0" y="0"/>
          <wp:positionH relativeFrom="margin">
            <wp:align>center</wp:align>
          </wp:positionH>
          <wp:positionV relativeFrom="paragraph">
            <wp:posOffset>-204826</wp:posOffset>
          </wp:positionV>
          <wp:extent cx="2332486" cy="742950"/>
          <wp:effectExtent l="0" t="0" r="0" b="0"/>
          <wp:wrapNone/>
          <wp:docPr id="15" name="Picture 15" descr="F:\charme mashhad\logo-mashad leather-capital-gol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charme mashhad\logo-mashad leather-capital-gol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2486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413CF6"/>
    <w:multiLevelType w:val="hybridMultilevel"/>
    <w:tmpl w:val="8E7E22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40695"/>
    <w:multiLevelType w:val="hybridMultilevel"/>
    <w:tmpl w:val="7EDE9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54B"/>
    <w:rsid w:val="000071F7"/>
    <w:rsid w:val="00010B00"/>
    <w:rsid w:val="00026A85"/>
    <w:rsid w:val="0002798A"/>
    <w:rsid w:val="000825FA"/>
    <w:rsid w:val="00082D7F"/>
    <w:rsid w:val="00083002"/>
    <w:rsid w:val="00087B85"/>
    <w:rsid w:val="000A01F1"/>
    <w:rsid w:val="000C1163"/>
    <w:rsid w:val="000C797A"/>
    <w:rsid w:val="000D2539"/>
    <w:rsid w:val="000D2BB8"/>
    <w:rsid w:val="000F2DF4"/>
    <w:rsid w:val="000F6783"/>
    <w:rsid w:val="00107458"/>
    <w:rsid w:val="00120C95"/>
    <w:rsid w:val="0014663E"/>
    <w:rsid w:val="00160DEF"/>
    <w:rsid w:val="00171404"/>
    <w:rsid w:val="00176E67"/>
    <w:rsid w:val="001800B1"/>
    <w:rsid w:val="00180133"/>
    <w:rsid w:val="00180664"/>
    <w:rsid w:val="001903F7"/>
    <w:rsid w:val="0019395E"/>
    <w:rsid w:val="001B2622"/>
    <w:rsid w:val="001D6B76"/>
    <w:rsid w:val="001F1B0F"/>
    <w:rsid w:val="00200700"/>
    <w:rsid w:val="00211828"/>
    <w:rsid w:val="00216F44"/>
    <w:rsid w:val="00250014"/>
    <w:rsid w:val="00273015"/>
    <w:rsid w:val="00275BB5"/>
    <w:rsid w:val="00286419"/>
    <w:rsid w:val="00286F6A"/>
    <w:rsid w:val="00291C8C"/>
    <w:rsid w:val="002958F1"/>
    <w:rsid w:val="002A1ECE"/>
    <w:rsid w:val="002A2510"/>
    <w:rsid w:val="002A6FA9"/>
    <w:rsid w:val="002B4D1D"/>
    <w:rsid w:val="002B7E21"/>
    <w:rsid w:val="002C10B1"/>
    <w:rsid w:val="002D222A"/>
    <w:rsid w:val="003076FD"/>
    <w:rsid w:val="00317005"/>
    <w:rsid w:val="00330050"/>
    <w:rsid w:val="00335259"/>
    <w:rsid w:val="0034236B"/>
    <w:rsid w:val="003929F1"/>
    <w:rsid w:val="003A1B63"/>
    <w:rsid w:val="003A41A1"/>
    <w:rsid w:val="003B2326"/>
    <w:rsid w:val="003C000A"/>
    <w:rsid w:val="003F61D3"/>
    <w:rsid w:val="00400251"/>
    <w:rsid w:val="00437ED0"/>
    <w:rsid w:val="00440CD8"/>
    <w:rsid w:val="00443837"/>
    <w:rsid w:val="0044667D"/>
    <w:rsid w:val="00447DAA"/>
    <w:rsid w:val="00450F66"/>
    <w:rsid w:val="00455DB8"/>
    <w:rsid w:val="00461739"/>
    <w:rsid w:val="00467865"/>
    <w:rsid w:val="00471B3C"/>
    <w:rsid w:val="0048685F"/>
    <w:rsid w:val="00490804"/>
    <w:rsid w:val="004A1437"/>
    <w:rsid w:val="004A4198"/>
    <w:rsid w:val="004A54EA"/>
    <w:rsid w:val="004B0578"/>
    <w:rsid w:val="004B30D7"/>
    <w:rsid w:val="004E34C6"/>
    <w:rsid w:val="004F62AD"/>
    <w:rsid w:val="00501AE8"/>
    <w:rsid w:val="00504B65"/>
    <w:rsid w:val="005114CE"/>
    <w:rsid w:val="0052122B"/>
    <w:rsid w:val="005557F6"/>
    <w:rsid w:val="00563778"/>
    <w:rsid w:val="00587F9C"/>
    <w:rsid w:val="005B4AE2"/>
    <w:rsid w:val="005E63CC"/>
    <w:rsid w:val="005F6E87"/>
    <w:rsid w:val="00602863"/>
    <w:rsid w:val="00607FED"/>
    <w:rsid w:val="006105A0"/>
    <w:rsid w:val="00613129"/>
    <w:rsid w:val="00613392"/>
    <w:rsid w:val="00617C65"/>
    <w:rsid w:val="0063054E"/>
    <w:rsid w:val="0063459A"/>
    <w:rsid w:val="0066126B"/>
    <w:rsid w:val="0067042F"/>
    <w:rsid w:val="00682C69"/>
    <w:rsid w:val="006B0CCE"/>
    <w:rsid w:val="006C42A2"/>
    <w:rsid w:val="006D2635"/>
    <w:rsid w:val="006D779C"/>
    <w:rsid w:val="006E4F63"/>
    <w:rsid w:val="006E729E"/>
    <w:rsid w:val="006F1AC3"/>
    <w:rsid w:val="00704E7D"/>
    <w:rsid w:val="00707DC0"/>
    <w:rsid w:val="007212A3"/>
    <w:rsid w:val="00722A00"/>
    <w:rsid w:val="00724FA4"/>
    <w:rsid w:val="00730CB0"/>
    <w:rsid w:val="007325A9"/>
    <w:rsid w:val="0075451A"/>
    <w:rsid w:val="007574DE"/>
    <w:rsid w:val="007602AC"/>
    <w:rsid w:val="00774B67"/>
    <w:rsid w:val="00786E50"/>
    <w:rsid w:val="00793AC6"/>
    <w:rsid w:val="007A1E31"/>
    <w:rsid w:val="007A2B57"/>
    <w:rsid w:val="007A71DE"/>
    <w:rsid w:val="007B199B"/>
    <w:rsid w:val="007B2AB1"/>
    <w:rsid w:val="007B6119"/>
    <w:rsid w:val="007C1DA0"/>
    <w:rsid w:val="007C71B8"/>
    <w:rsid w:val="007E2A15"/>
    <w:rsid w:val="007E41C1"/>
    <w:rsid w:val="007E56C4"/>
    <w:rsid w:val="007F2449"/>
    <w:rsid w:val="007F3D5B"/>
    <w:rsid w:val="008107D6"/>
    <w:rsid w:val="0084141F"/>
    <w:rsid w:val="00841645"/>
    <w:rsid w:val="00852EC6"/>
    <w:rsid w:val="00856C35"/>
    <w:rsid w:val="00871876"/>
    <w:rsid w:val="008753A7"/>
    <w:rsid w:val="0088782D"/>
    <w:rsid w:val="00892A28"/>
    <w:rsid w:val="008A5633"/>
    <w:rsid w:val="008B7081"/>
    <w:rsid w:val="008C772D"/>
    <w:rsid w:val="008D2C9C"/>
    <w:rsid w:val="008D5C77"/>
    <w:rsid w:val="008D74E5"/>
    <w:rsid w:val="008D7A67"/>
    <w:rsid w:val="008F2F8A"/>
    <w:rsid w:val="008F5BCD"/>
    <w:rsid w:val="00902964"/>
    <w:rsid w:val="009039D8"/>
    <w:rsid w:val="00920507"/>
    <w:rsid w:val="00933455"/>
    <w:rsid w:val="0094790F"/>
    <w:rsid w:val="0096186E"/>
    <w:rsid w:val="00966B90"/>
    <w:rsid w:val="009737B7"/>
    <w:rsid w:val="009802C4"/>
    <w:rsid w:val="009976D9"/>
    <w:rsid w:val="00997A3E"/>
    <w:rsid w:val="009A0077"/>
    <w:rsid w:val="009A12D5"/>
    <w:rsid w:val="009A4EA3"/>
    <w:rsid w:val="009A55DC"/>
    <w:rsid w:val="009C220D"/>
    <w:rsid w:val="009C32D0"/>
    <w:rsid w:val="009E09E4"/>
    <w:rsid w:val="00A126EF"/>
    <w:rsid w:val="00A211B2"/>
    <w:rsid w:val="00A2727E"/>
    <w:rsid w:val="00A35524"/>
    <w:rsid w:val="00A452F7"/>
    <w:rsid w:val="00A54A93"/>
    <w:rsid w:val="00A60C9E"/>
    <w:rsid w:val="00A643F6"/>
    <w:rsid w:val="00A670F0"/>
    <w:rsid w:val="00A74F99"/>
    <w:rsid w:val="00A82BA3"/>
    <w:rsid w:val="00A94ACC"/>
    <w:rsid w:val="00AA2EA7"/>
    <w:rsid w:val="00AE6FA4"/>
    <w:rsid w:val="00B03907"/>
    <w:rsid w:val="00B11811"/>
    <w:rsid w:val="00B311E1"/>
    <w:rsid w:val="00B4735C"/>
    <w:rsid w:val="00B579DF"/>
    <w:rsid w:val="00B85F61"/>
    <w:rsid w:val="00B90217"/>
    <w:rsid w:val="00B90EC2"/>
    <w:rsid w:val="00B9743A"/>
    <w:rsid w:val="00BA268F"/>
    <w:rsid w:val="00BC07E3"/>
    <w:rsid w:val="00BD103E"/>
    <w:rsid w:val="00C052C4"/>
    <w:rsid w:val="00C079CA"/>
    <w:rsid w:val="00C45FDA"/>
    <w:rsid w:val="00C67741"/>
    <w:rsid w:val="00C72902"/>
    <w:rsid w:val="00C742BC"/>
    <w:rsid w:val="00C74647"/>
    <w:rsid w:val="00C76039"/>
    <w:rsid w:val="00C76480"/>
    <w:rsid w:val="00C80AD2"/>
    <w:rsid w:val="00C8155B"/>
    <w:rsid w:val="00C92A3C"/>
    <w:rsid w:val="00C92FD6"/>
    <w:rsid w:val="00C970E5"/>
    <w:rsid w:val="00CE51DF"/>
    <w:rsid w:val="00CE5DC7"/>
    <w:rsid w:val="00CE7D54"/>
    <w:rsid w:val="00CF331B"/>
    <w:rsid w:val="00D14E73"/>
    <w:rsid w:val="00D52DB8"/>
    <w:rsid w:val="00D55AFA"/>
    <w:rsid w:val="00D6155E"/>
    <w:rsid w:val="00D67BF6"/>
    <w:rsid w:val="00D83A19"/>
    <w:rsid w:val="00D86A85"/>
    <w:rsid w:val="00D90A75"/>
    <w:rsid w:val="00DA4514"/>
    <w:rsid w:val="00DB0B34"/>
    <w:rsid w:val="00DB5372"/>
    <w:rsid w:val="00DB6CD9"/>
    <w:rsid w:val="00DC354B"/>
    <w:rsid w:val="00DC47A2"/>
    <w:rsid w:val="00DD4A54"/>
    <w:rsid w:val="00DE0463"/>
    <w:rsid w:val="00DE1551"/>
    <w:rsid w:val="00DE1A09"/>
    <w:rsid w:val="00DE7FB7"/>
    <w:rsid w:val="00E0006C"/>
    <w:rsid w:val="00E106E2"/>
    <w:rsid w:val="00E20DDA"/>
    <w:rsid w:val="00E32A8B"/>
    <w:rsid w:val="00E36054"/>
    <w:rsid w:val="00E37E7B"/>
    <w:rsid w:val="00E46E04"/>
    <w:rsid w:val="00E50ED3"/>
    <w:rsid w:val="00E87396"/>
    <w:rsid w:val="00E96F6F"/>
    <w:rsid w:val="00EA2363"/>
    <w:rsid w:val="00EB478A"/>
    <w:rsid w:val="00EC42A3"/>
    <w:rsid w:val="00EE477A"/>
    <w:rsid w:val="00F31D89"/>
    <w:rsid w:val="00F52048"/>
    <w:rsid w:val="00F67B68"/>
    <w:rsid w:val="00F83033"/>
    <w:rsid w:val="00F938EB"/>
    <w:rsid w:val="00F966AA"/>
    <w:rsid w:val="00FB3EB5"/>
    <w:rsid w:val="00FB538F"/>
    <w:rsid w:val="00FB6F77"/>
    <w:rsid w:val="00FC3071"/>
    <w:rsid w:val="00FD5902"/>
    <w:rsid w:val="00FE4110"/>
    <w:rsid w:val="00FF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07A612"/>
  <w15:docId w15:val="{9C025E12-A48A-4874-9364-AAD1C71D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015"/>
    <w:rPr>
      <w:rFonts w:asciiTheme="minorHAnsi" w:hAnsiTheme="minorHAnsi"/>
      <w:sz w:val="19"/>
      <w:szCs w:val="24"/>
    </w:rPr>
  </w:style>
  <w:style w:type="paragraph" w:styleId="Heading1">
    <w:name w:val="heading 1"/>
    <w:basedOn w:val="Normal"/>
    <w:next w:val="Normal"/>
    <w:qFormat/>
    <w:rsid w:val="00856C35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176E67"/>
    <w:pPr>
      <w:keepNext/>
      <w:shd w:val="clear" w:color="auto" w:fill="595959" w:themeFill="text1" w:themeFillTint="A6"/>
      <w:spacing w:before="200"/>
      <w:jc w:val="center"/>
      <w:outlineLvl w:val="1"/>
    </w:pPr>
    <w:rPr>
      <w:rFonts w:asciiTheme="majorHAnsi" w:hAnsiTheme="majorHAnsi"/>
      <w:b/>
      <w:color w:val="FFFFFF" w:themeColor="background1"/>
      <w:sz w:val="22"/>
    </w:rPr>
  </w:style>
  <w:style w:type="paragraph" w:styleId="Heading3">
    <w:name w:val="heading 3"/>
    <w:basedOn w:val="Normal"/>
    <w:next w:val="Normal"/>
    <w:qFormat/>
    <w:rsid w:val="00490804"/>
    <w:pPr>
      <w:outlineLvl w:val="2"/>
    </w:pPr>
    <w:rPr>
      <w:i/>
      <w:sz w:val="1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0804"/>
    <w:pPr>
      <w:jc w:val="right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0804"/>
    <w:rPr>
      <w:rFonts w:asciiTheme="minorHAnsi" w:hAnsiTheme="minorHAnsi"/>
      <w:sz w:val="19"/>
      <w:szCs w:val="24"/>
    </w:rPr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Italic">
    <w:name w:val="Italic"/>
    <w:basedOn w:val="Normal"/>
    <w:qFormat/>
    <w:rsid w:val="00490804"/>
    <w:pPr>
      <w:spacing w:before="120" w:after="60"/>
    </w:pPr>
    <w:rPr>
      <w:i/>
      <w:sz w:val="20"/>
      <w:szCs w:val="20"/>
    </w:rPr>
  </w:style>
  <w:style w:type="paragraph" w:customStyle="1" w:styleId="Checkbox">
    <w:name w:val="Checkbox"/>
    <w:basedOn w:val="Normal"/>
    <w:next w:val="Normal"/>
    <w:qFormat/>
    <w:rsid w:val="00490804"/>
    <w:pPr>
      <w:jc w:val="center"/>
    </w:pPr>
    <w:rPr>
      <w:sz w:val="17"/>
      <w:szCs w:val="19"/>
    </w:rPr>
  </w:style>
  <w:style w:type="paragraph" w:customStyle="1" w:styleId="FieldText">
    <w:name w:val="Field Text"/>
    <w:basedOn w:val="Normal"/>
    <w:link w:val="FieldTextChar"/>
    <w:qFormat/>
    <w:rsid w:val="00490804"/>
    <w:rPr>
      <w:b/>
      <w:szCs w:val="19"/>
    </w:rPr>
  </w:style>
  <w:style w:type="character" w:customStyle="1" w:styleId="FieldTextChar">
    <w:name w:val="Field Text Char"/>
    <w:basedOn w:val="DefaultParagraphFont"/>
    <w:link w:val="FieldText"/>
    <w:rsid w:val="00490804"/>
    <w:rPr>
      <w:rFonts w:ascii="Arial" w:hAnsi="Arial"/>
      <w:b/>
      <w:sz w:val="19"/>
      <w:szCs w:val="19"/>
      <w:lang w:val="en-US" w:eastAsia="en-US" w:bidi="ar-SA"/>
    </w:rPr>
  </w:style>
  <w:style w:type="table" w:styleId="TableGrid">
    <w:name w:val="Table Grid"/>
    <w:basedOn w:val="TableNormal"/>
    <w:uiPriority w:val="39"/>
    <w:rsid w:val="00856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qFormat/>
    <w:rsid w:val="00176E67"/>
    <w:pPr>
      <w:jc w:val="right"/>
    </w:pPr>
    <w:rPr>
      <w:rFonts w:asciiTheme="majorHAnsi" w:hAnsiTheme="majorHAnsi"/>
      <w:b/>
      <w:color w:val="595959" w:themeColor="text1" w:themeTint="A6"/>
      <w:sz w:val="36"/>
    </w:rPr>
  </w:style>
  <w:style w:type="paragraph" w:styleId="Header">
    <w:name w:val="header"/>
    <w:basedOn w:val="Normal"/>
    <w:link w:val="HeaderChar"/>
    <w:uiPriority w:val="99"/>
    <w:unhideWhenUsed/>
    <w:rsid w:val="00176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E67"/>
    <w:rPr>
      <w:rFonts w:asciiTheme="minorHAnsi" w:hAnsiTheme="minorHAnsi"/>
      <w:sz w:val="19"/>
      <w:szCs w:val="24"/>
    </w:rPr>
  </w:style>
  <w:style w:type="paragraph" w:styleId="Footer">
    <w:name w:val="footer"/>
    <w:basedOn w:val="Normal"/>
    <w:link w:val="FooterChar"/>
    <w:uiPriority w:val="99"/>
    <w:unhideWhenUsed/>
    <w:rsid w:val="00176E67"/>
  </w:style>
  <w:style w:type="character" w:customStyle="1" w:styleId="FooterChar">
    <w:name w:val="Footer Char"/>
    <w:basedOn w:val="DefaultParagraphFont"/>
    <w:link w:val="Footer"/>
    <w:uiPriority w:val="99"/>
    <w:rsid w:val="00176E67"/>
    <w:rPr>
      <w:rFonts w:asciiTheme="minorHAnsi" w:hAnsiTheme="minorHAnsi"/>
      <w:sz w:val="19"/>
      <w:szCs w:val="24"/>
    </w:rPr>
  </w:style>
  <w:style w:type="table" w:styleId="TableGridLight">
    <w:name w:val="Grid Table Light"/>
    <w:basedOn w:val="TableNormal"/>
    <w:uiPriority w:val="40"/>
    <w:rsid w:val="00602863"/>
    <w:tblPr>
      <w:tblCellMar>
        <w:left w:w="0" w:type="dxa"/>
        <w:right w:w="0" w:type="dxa"/>
      </w:tblCellMar>
    </w:tblPr>
    <w:tblStylePr w:type="firstRow">
      <w:rPr>
        <w:b w:val="0"/>
        <w:i w:val="0"/>
      </w:rPr>
    </w:tblStylePr>
  </w:style>
  <w:style w:type="table" w:styleId="PlainTable3">
    <w:name w:val="Plain Table 3"/>
    <w:basedOn w:val="TableNormal"/>
    <w:uiPriority w:val="43"/>
    <w:rsid w:val="00602863"/>
    <w:tblPr>
      <w:tblStyleRowBandSize w:val="1"/>
      <w:tblStyleColBandSize w:val="1"/>
      <w:tblCellMar>
        <w:left w:w="0" w:type="dxa"/>
        <w:right w:w="0" w:type="dxa"/>
      </w:tblCellMar>
    </w:tblPr>
    <w:tcPr>
      <w:vAlign w:val="bottom"/>
    </w:tcPr>
    <w:tblStylePr w:type="firstRow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30CB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yperlink1">
    <w:name w:val="Hyperlink1"/>
    <w:basedOn w:val="DefaultParagraphFont"/>
    <w:uiPriority w:val="99"/>
    <w:unhideWhenUsed/>
    <w:rsid w:val="002B7E21"/>
    <w:rPr>
      <w:color w:val="0563C1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2B7E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56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A5633"/>
    <w:rPr>
      <w:rFonts w:asciiTheme="majorHAnsi" w:hAnsiTheme="majorHAnsi"/>
      <w:b/>
      <w:color w:val="FFFFFF" w:themeColor="background1"/>
      <w:sz w:val="22"/>
      <w:szCs w:val="24"/>
      <w:shd w:val="clear" w:color="auto" w:fill="595959" w:themeFill="text1" w:themeFill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HC\Downloads\tf02803374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717495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2011-12-16T19:19:00+00:00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1372559</Value>
      <Value>1531239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Employment application (2-pp., online form)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TP102803373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E8D71-0DA9-4A08-BE43-C88C6E5C8F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C911AA-999D-4CC9-9A8B-57C5C4CC27B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57ABFAE-9857-4724-9BA6-F94663165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56664C-1D0C-4695-A4DA-823A96586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tf02803374_win32</Template>
  <TotalTime>21</TotalTime>
  <Pages>3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application</vt:lpstr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application</dc:title>
  <dc:creator>IHC</dc:creator>
  <cp:lastModifiedBy>ASUS</cp:lastModifiedBy>
  <cp:revision>2</cp:revision>
  <cp:lastPrinted>2021-06-13T07:51:00Z</cp:lastPrinted>
  <dcterms:created xsi:type="dcterms:W3CDTF">2021-06-14T12:01:00Z</dcterms:created>
  <dcterms:modified xsi:type="dcterms:W3CDTF">2021-06-14T12:01:00Z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TC060888241033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